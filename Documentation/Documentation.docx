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ind w:left="1500" w:firstLine="0"/>
        <w:rPr>
          <w:b w:val="1"/>
          <w:sz w:val="47"/>
          <w:szCs w:val="47"/>
        </w:rPr>
      </w:pPr>
      <w:r w:rsidDel="00000000" w:rsidR="00000000" w:rsidRPr="00000000">
        <w:rPr>
          <w:b w:val="1"/>
          <w:sz w:val="47"/>
          <w:szCs w:val="47"/>
          <w:rtl w:val="0"/>
        </w:rPr>
        <w:t xml:space="preserve">Students Attendance Tracker</w:t>
      </w:r>
    </w:p>
    <w:p w:rsidR="00000000" w:rsidDel="00000000" w:rsidP="00000000" w:rsidRDefault="00000000" w:rsidRPr="00000000" w14:paraId="00000008">
      <w:pPr>
        <w:spacing w:line="20" w:lineRule="auto"/>
        <w:rPr>
          <w:rFonts w:ascii="Times New Roman" w:cs="Times New Roman" w:eastAsia="Times New Roman" w:hAnsi="Times New Roman"/>
          <w:sz w:val="24"/>
          <w:szCs w:val="24"/>
        </w:rPr>
        <w:sectPr>
          <w:pgSz w:h="15840" w:w="12240" w:orient="portrait"/>
          <w:pgMar w:bottom="1440" w:top="1440" w:left="1440" w:right="1440" w:header="0" w:footer="0"/>
          <w:pgNumType w:start="1"/>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1257300</wp:posOffset>
            </wp:positionH>
            <wp:positionV relativeFrom="paragraph">
              <wp:posOffset>102870</wp:posOffset>
            </wp:positionV>
            <wp:extent cx="2877185" cy="39370"/>
            <wp:effectExtent b="0" l="0" r="0" t="0"/>
            <wp:wrapNone/>
            <wp:docPr id="3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877185" cy="39370"/>
                    </a:xfrm>
                    <a:prstGeom prst="rect"/>
                    <a:ln/>
                  </pic:spPr>
                </pic:pic>
              </a:graphicData>
            </a:graphic>
          </wp:anchor>
        </w:drawing>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3300" w:firstLine="0"/>
        <w:rPr>
          <w:sz w:val="32"/>
          <w:szCs w:val="32"/>
        </w:rPr>
      </w:pPr>
      <w:r w:rsidDel="00000000" w:rsidR="00000000" w:rsidRPr="00000000">
        <w:rPr>
          <w:sz w:val="32"/>
          <w:szCs w:val="32"/>
          <w:rtl w:val="0"/>
        </w:rPr>
        <w:t xml:space="preserve">Documentation</w:t>
      </w:r>
    </w:p>
    <w:p w:rsidR="00000000" w:rsidDel="00000000" w:rsidP="00000000" w:rsidRDefault="00000000" w:rsidRPr="00000000" w14:paraId="0000000B">
      <w:pPr>
        <w:ind w:left="3300" w:firstLine="0"/>
        <w:rPr>
          <w:sz w:val="32"/>
          <w:szCs w:val="32"/>
        </w:rPr>
      </w:pPr>
      <w:r w:rsidDel="00000000" w:rsidR="00000000" w:rsidRPr="00000000">
        <w:rPr>
          <w:rtl w:val="0"/>
        </w:rPr>
      </w:r>
    </w:p>
    <w:p w:rsidR="00000000" w:rsidDel="00000000" w:rsidP="00000000" w:rsidRDefault="00000000" w:rsidRPr="00000000" w14:paraId="0000000C">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6.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right="720"/>
        <w:jc w:val="center"/>
        <w:rPr>
          <w:b w:val="1"/>
          <w:sz w:val="28"/>
          <w:szCs w:val="28"/>
        </w:rPr>
      </w:pPr>
      <w:r w:rsidDel="00000000" w:rsidR="00000000" w:rsidRPr="00000000">
        <w:rPr>
          <w:b w:val="1"/>
          <w:sz w:val="28"/>
          <w:szCs w:val="28"/>
          <w:rtl w:val="0"/>
        </w:rPr>
        <w:t xml:space="preserve">Maintained By:</w:t>
      </w:r>
    </w:p>
    <w:p w:rsidR="00000000" w:rsidDel="00000000" w:rsidP="00000000" w:rsidRDefault="00000000" w:rsidRPr="00000000" w14:paraId="00000016">
      <w:pPr>
        <w:spacing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right="720"/>
        <w:jc w:val="center"/>
        <w:rPr>
          <w:sz w:val="36"/>
          <w:szCs w:val="36"/>
        </w:rPr>
      </w:pPr>
      <w:r w:rsidDel="00000000" w:rsidR="00000000" w:rsidRPr="00000000">
        <w:rPr>
          <w:sz w:val="36"/>
          <w:szCs w:val="36"/>
          <w:rtl w:val="0"/>
        </w:rPr>
        <w:t xml:space="preserve">Prayag Raj Acharya (077BCT061)</w:t>
      </w:r>
    </w:p>
    <w:p w:rsidR="00000000" w:rsidDel="00000000" w:rsidP="00000000" w:rsidRDefault="00000000" w:rsidRPr="00000000" w14:paraId="00000018">
      <w:pPr>
        <w:ind w:right="720"/>
        <w:jc w:val="center"/>
        <w:rPr>
          <w:sz w:val="36"/>
          <w:szCs w:val="36"/>
        </w:rPr>
      </w:pPr>
      <w:r w:rsidDel="00000000" w:rsidR="00000000" w:rsidRPr="00000000">
        <w:rPr>
          <w:sz w:val="36"/>
          <w:szCs w:val="36"/>
          <w:rtl w:val="0"/>
        </w:rPr>
        <w:t xml:space="preserve">Pradeep Bhattarai (077BCT100)</w:t>
      </w:r>
    </w:p>
    <w:p w:rsidR="00000000" w:rsidDel="00000000" w:rsidP="00000000" w:rsidRDefault="00000000" w:rsidRPr="00000000" w14:paraId="00000019">
      <w:pPr>
        <w:ind w:right="720"/>
        <w:jc w:val="center"/>
        <w:rPr>
          <w:sz w:val="36"/>
          <w:szCs w:val="36"/>
        </w:rPr>
      </w:pPr>
      <w:r w:rsidDel="00000000" w:rsidR="00000000" w:rsidRPr="00000000">
        <w:rPr>
          <w:sz w:val="36"/>
          <w:szCs w:val="36"/>
          <w:rtl w:val="0"/>
        </w:rPr>
        <w:t xml:space="preserve">Sardul Khanal (077BCT077)</w:t>
      </w:r>
    </w:p>
    <w:p w:rsidR="00000000" w:rsidDel="00000000" w:rsidP="00000000" w:rsidRDefault="00000000" w:rsidRPr="00000000" w14:paraId="0000001A">
      <w:pPr>
        <w:ind w:right="720"/>
        <w:jc w:val="center"/>
        <w:rPr>
          <w:sz w:val="35"/>
          <w:szCs w:val="35"/>
        </w:rPr>
        <w:sectPr>
          <w:type w:val="continuous"/>
          <w:pgSz w:h="15840" w:w="12240" w:orient="portrait"/>
          <w:pgMar w:bottom="1440" w:top="1440" w:left="1440" w:right="1440" w:header="0" w:footer="0"/>
        </w:sectPr>
      </w:pPr>
      <w:r w:rsidDel="00000000" w:rsidR="00000000" w:rsidRPr="00000000">
        <w:rPr>
          <w:sz w:val="35"/>
          <w:szCs w:val="35"/>
          <w:rtl w:val="0"/>
        </w:rPr>
        <w:t xml:space="preserve">Vishal Pokharel (077BCT094)</w:t>
      </w:r>
    </w:p>
    <w:p w:rsidR="00000000" w:rsidDel="00000000" w:rsidP="00000000" w:rsidRDefault="00000000" w:rsidRPr="00000000" w14:paraId="0000001B">
      <w:pPr>
        <w:ind w:right="-219"/>
        <w:jc w:val="center"/>
        <w:rPr>
          <w:b w:val="1"/>
          <w:sz w:val="36"/>
          <w:szCs w:val="36"/>
        </w:rPr>
      </w:pPr>
      <w:bookmarkStart w:colFirst="0" w:colLast="0" w:name="_heading=h.30j0zll" w:id="0"/>
      <w:bookmarkEnd w:id="0"/>
      <w:r w:rsidDel="00000000" w:rsidR="00000000" w:rsidRPr="00000000">
        <w:rPr>
          <w:b w:val="1"/>
          <w:sz w:val="36"/>
          <w:szCs w:val="36"/>
          <w:rtl w:val="0"/>
        </w:rPr>
        <w:t xml:space="preserve">Online Attendance Tracker</w:t>
      </w:r>
    </w:p>
    <w:p w:rsidR="00000000" w:rsidDel="00000000" w:rsidP="00000000" w:rsidRDefault="00000000" w:rsidRPr="00000000" w14:paraId="0000001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b w:val="1"/>
          <w:sz w:val="28"/>
          <w:szCs w:val="28"/>
          <w:rtl w:val="0"/>
        </w:rPr>
        <w:t xml:space="preserve">Project Description:</w:t>
      </w:r>
      <w:r w:rsidDel="00000000" w:rsidR="00000000" w:rsidRPr="00000000">
        <w:rPr>
          <w:rtl w:val="0"/>
        </w:rPr>
      </w:r>
    </w:p>
    <w:p w:rsidR="00000000" w:rsidDel="00000000" w:rsidP="00000000" w:rsidRDefault="00000000" w:rsidRPr="00000000" w14:paraId="0000001F">
      <w:pPr>
        <w:spacing w:line="244" w:lineRule="auto"/>
        <w:ind w:right="160"/>
        <w:rPr>
          <w:sz w:val="28"/>
          <w:szCs w:val="28"/>
        </w:rPr>
      </w:pPr>
      <w:r w:rsidDel="00000000" w:rsidR="00000000" w:rsidRPr="00000000">
        <w:rPr>
          <w:sz w:val="28"/>
          <w:szCs w:val="28"/>
          <w:rtl w:val="0"/>
        </w:rPr>
        <w:t xml:space="preserve">The Online Attendance Tracker web app makes it simple for teachers to manage attendance. It’s easy to create classes, take attendance, and even download it as an Excel file. This web app offers different kinds of reports and graphs to show attendance. Only administrators are allowed to add or remove information about teachers, departments, and classes.</w:t>
      </w:r>
    </w:p>
    <w:p w:rsidR="00000000" w:rsidDel="00000000" w:rsidP="00000000" w:rsidRDefault="00000000" w:rsidRPr="00000000" w14:paraId="00000020">
      <w:pPr>
        <w:spacing w:line="30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In this system the users are divided into two main roles: Admin and Teachers.</w:t>
      </w:r>
    </w:p>
    <w:p w:rsidR="00000000" w:rsidDel="00000000" w:rsidP="00000000" w:rsidRDefault="00000000" w:rsidRPr="00000000" w14:paraId="00000022">
      <w:pPr>
        <w:spacing w:line="33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5"/>
        </w:numPr>
        <w:tabs>
          <w:tab w:val="left" w:leader="none" w:pos="720"/>
        </w:tabs>
        <w:ind w:left="720" w:hanging="364"/>
        <w:rPr>
          <w:b w:val="1"/>
          <w:sz w:val="28"/>
          <w:szCs w:val="28"/>
        </w:rPr>
      </w:pPr>
      <w:r w:rsidDel="00000000" w:rsidR="00000000" w:rsidRPr="00000000">
        <w:rPr>
          <w:b w:val="1"/>
          <w:sz w:val="28"/>
          <w:szCs w:val="28"/>
          <w:rtl w:val="0"/>
        </w:rPr>
        <w:t xml:space="preserve">Admin</w:t>
      </w:r>
    </w:p>
    <w:p w:rsidR="00000000" w:rsidDel="00000000" w:rsidP="00000000" w:rsidRDefault="00000000" w:rsidRPr="00000000" w14:paraId="00000024">
      <w:pPr>
        <w:spacing w:line="14.399999999999999" w:lineRule="auto"/>
        <w:rPr>
          <w:b w:val="1"/>
          <w:sz w:val="28"/>
          <w:szCs w:val="28"/>
        </w:rPr>
      </w:pPr>
      <w:r w:rsidDel="00000000" w:rsidR="00000000" w:rsidRPr="00000000">
        <w:rPr>
          <w:rtl w:val="0"/>
        </w:rPr>
      </w:r>
    </w:p>
    <w:p w:rsidR="00000000" w:rsidDel="00000000" w:rsidP="00000000" w:rsidRDefault="00000000" w:rsidRPr="00000000" w14:paraId="00000025">
      <w:pPr>
        <w:ind w:left="700" w:right="720" w:firstLine="0"/>
        <w:rPr>
          <w:sz w:val="28"/>
          <w:szCs w:val="28"/>
        </w:rPr>
      </w:pPr>
      <w:r w:rsidDel="00000000" w:rsidR="00000000" w:rsidRPr="00000000">
        <w:rPr>
          <w:sz w:val="28"/>
          <w:szCs w:val="28"/>
          <w:rtl w:val="0"/>
        </w:rPr>
        <w:t xml:space="preserve">Administrator is the role having the highest privilege. They have to use Admin-Site. Administrator can do the following things:</w:t>
      </w:r>
    </w:p>
    <w:p w:rsidR="00000000" w:rsidDel="00000000" w:rsidP="00000000" w:rsidRDefault="00000000" w:rsidRPr="00000000" w14:paraId="00000026">
      <w:pPr>
        <w:numPr>
          <w:ilvl w:val="1"/>
          <w:numId w:val="5"/>
        </w:numPr>
        <w:tabs>
          <w:tab w:val="left" w:leader="none" w:pos="1440"/>
        </w:tabs>
        <w:ind w:left="1440" w:hanging="364.00000000000006"/>
        <w:rPr>
          <w:rFonts w:ascii="Arial" w:cs="Arial" w:eastAsia="Arial" w:hAnsi="Arial"/>
          <w:sz w:val="28"/>
          <w:szCs w:val="28"/>
        </w:rPr>
      </w:pPr>
      <w:r w:rsidDel="00000000" w:rsidR="00000000" w:rsidRPr="00000000">
        <w:rPr>
          <w:sz w:val="28"/>
          <w:szCs w:val="28"/>
          <w:rtl w:val="0"/>
        </w:rPr>
        <w:t xml:space="preserve">Create accounts for teachers.</w:t>
      </w:r>
      <w:r w:rsidDel="00000000" w:rsidR="00000000" w:rsidRPr="00000000">
        <w:rPr>
          <w:rtl w:val="0"/>
        </w:rPr>
      </w:r>
    </w:p>
    <w:p w:rsidR="00000000" w:rsidDel="00000000" w:rsidP="00000000" w:rsidRDefault="00000000" w:rsidRPr="00000000" w14:paraId="00000027">
      <w:pPr>
        <w:numPr>
          <w:ilvl w:val="1"/>
          <w:numId w:val="5"/>
        </w:numPr>
        <w:tabs>
          <w:tab w:val="left" w:leader="none" w:pos="1440"/>
        </w:tabs>
        <w:ind w:left="1440" w:hanging="364.00000000000006"/>
        <w:rPr>
          <w:rFonts w:ascii="Arial" w:cs="Arial" w:eastAsia="Arial" w:hAnsi="Arial"/>
          <w:sz w:val="28"/>
          <w:szCs w:val="28"/>
        </w:rPr>
      </w:pPr>
      <w:r w:rsidDel="00000000" w:rsidR="00000000" w:rsidRPr="00000000">
        <w:rPr>
          <w:sz w:val="28"/>
          <w:szCs w:val="28"/>
          <w:rtl w:val="0"/>
        </w:rPr>
        <w:t xml:space="preserve">Create departments, program, subject or class.</w:t>
      </w:r>
      <w:r w:rsidDel="00000000" w:rsidR="00000000" w:rsidRPr="00000000">
        <w:rPr>
          <w:rtl w:val="0"/>
        </w:rPr>
      </w:r>
    </w:p>
    <w:p w:rsidR="00000000" w:rsidDel="00000000" w:rsidP="00000000" w:rsidRDefault="00000000" w:rsidRPr="00000000" w14:paraId="00000028">
      <w:pPr>
        <w:numPr>
          <w:ilvl w:val="1"/>
          <w:numId w:val="5"/>
        </w:numPr>
        <w:tabs>
          <w:tab w:val="left" w:leader="none" w:pos="1440"/>
        </w:tabs>
        <w:spacing w:line="261.99999999999994" w:lineRule="auto"/>
        <w:ind w:left="1440" w:right="300" w:hanging="364.00000000000006"/>
        <w:rPr>
          <w:rFonts w:ascii="Arial" w:cs="Arial" w:eastAsia="Arial" w:hAnsi="Arial"/>
          <w:sz w:val="28"/>
          <w:szCs w:val="28"/>
        </w:rPr>
      </w:pPr>
      <w:r w:rsidDel="00000000" w:rsidR="00000000" w:rsidRPr="00000000">
        <w:rPr>
          <w:sz w:val="28"/>
          <w:szCs w:val="28"/>
          <w:rtl w:val="0"/>
        </w:rPr>
        <w:t xml:space="preserve">Update and delete existing department, program, subject, class and teacher accounts</w:t>
      </w:r>
      <w:r w:rsidDel="00000000" w:rsidR="00000000" w:rsidRPr="00000000">
        <w:rPr>
          <w:rtl w:val="0"/>
        </w:rPr>
      </w:r>
    </w:p>
    <w:p w:rsidR="00000000" w:rsidDel="00000000" w:rsidP="00000000" w:rsidRDefault="00000000" w:rsidRPr="00000000" w14:paraId="00000029">
      <w:pPr>
        <w:numPr>
          <w:ilvl w:val="0"/>
          <w:numId w:val="5"/>
        </w:numPr>
        <w:tabs>
          <w:tab w:val="left" w:leader="none" w:pos="720"/>
        </w:tabs>
        <w:ind w:left="720" w:hanging="364"/>
        <w:rPr>
          <w:b w:val="1"/>
          <w:sz w:val="28"/>
          <w:szCs w:val="28"/>
        </w:rPr>
      </w:pPr>
      <w:r w:rsidDel="00000000" w:rsidR="00000000" w:rsidRPr="00000000">
        <w:rPr>
          <w:b w:val="1"/>
          <w:sz w:val="28"/>
          <w:szCs w:val="28"/>
          <w:rtl w:val="0"/>
        </w:rPr>
        <w:t xml:space="preserve">Teachers</w:t>
      </w:r>
    </w:p>
    <w:p w:rsidR="00000000" w:rsidDel="00000000" w:rsidP="00000000" w:rsidRDefault="00000000" w:rsidRPr="00000000" w14:paraId="0000002A">
      <w:pPr>
        <w:spacing w:line="14.399999999999999" w:lineRule="auto"/>
        <w:rPr>
          <w:b w:val="1"/>
          <w:sz w:val="28"/>
          <w:szCs w:val="28"/>
        </w:rPr>
      </w:pPr>
      <w:r w:rsidDel="00000000" w:rsidR="00000000" w:rsidRPr="00000000">
        <w:rPr>
          <w:rtl w:val="0"/>
        </w:rPr>
      </w:r>
    </w:p>
    <w:p w:rsidR="00000000" w:rsidDel="00000000" w:rsidP="00000000" w:rsidRDefault="00000000" w:rsidRPr="00000000" w14:paraId="0000002B">
      <w:pPr>
        <w:ind w:left="700" w:right="280" w:firstLine="0"/>
        <w:rPr>
          <w:sz w:val="28"/>
          <w:szCs w:val="28"/>
        </w:rPr>
      </w:pPr>
      <w:r w:rsidDel="00000000" w:rsidR="00000000" w:rsidRPr="00000000">
        <w:rPr>
          <w:sz w:val="28"/>
          <w:szCs w:val="28"/>
          <w:rtl w:val="0"/>
        </w:rPr>
        <w:t xml:space="preserve">Department assigns teachers for the certain subject and class. Teacher use Client-Site. Teachers can do the following things:</w:t>
      </w:r>
    </w:p>
    <w:p w:rsidR="00000000" w:rsidDel="00000000" w:rsidP="00000000" w:rsidRDefault="00000000" w:rsidRPr="00000000" w14:paraId="0000002C">
      <w:pPr>
        <w:numPr>
          <w:ilvl w:val="1"/>
          <w:numId w:val="5"/>
        </w:numPr>
        <w:tabs>
          <w:tab w:val="left" w:leader="none" w:pos="1420"/>
        </w:tabs>
        <w:ind w:left="1420" w:hanging="354.00000000000006"/>
        <w:rPr>
          <w:rFonts w:ascii="Arial" w:cs="Arial" w:eastAsia="Arial" w:hAnsi="Arial"/>
          <w:sz w:val="28"/>
          <w:szCs w:val="28"/>
        </w:rPr>
      </w:pPr>
      <w:r w:rsidDel="00000000" w:rsidR="00000000" w:rsidRPr="00000000">
        <w:rPr>
          <w:sz w:val="28"/>
          <w:szCs w:val="28"/>
          <w:rtl w:val="0"/>
        </w:rPr>
        <w:t xml:space="preserve">Take attendance of specific classes.</w:t>
      </w:r>
      <w:r w:rsidDel="00000000" w:rsidR="00000000" w:rsidRPr="00000000">
        <w:rPr>
          <w:rtl w:val="0"/>
        </w:rPr>
      </w:r>
    </w:p>
    <w:p w:rsidR="00000000" w:rsidDel="00000000" w:rsidP="00000000" w:rsidRDefault="00000000" w:rsidRPr="00000000" w14:paraId="0000002D">
      <w:pPr>
        <w:numPr>
          <w:ilvl w:val="1"/>
          <w:numId w:val="5"/>
        </w:numPr>
        <w:tabs>
          <w:tab w:val="left" w:leader="none" w:pos="1420"/>
        </w:tabs>
        <w:ind w:left="1420" w:hanging="354.00000000000006"/>
        <w:rPr>
          <w:rFonts w:ascii="Arial" w:cs="Arial" w:eastAsia="Arial" w:hAnsi="Arial"/>
          <w:sz w:val="28"/>
          <w:szCs w:val="28"/>
        </w:rPr>
      </w:pPr>
      <w:r w:rsidDel="00000000" w:rsidR="00000000" w:rsidRPr="00000000">
        <w:rPr>
          <w:sz w:val="28"/>
          <w:szCs w:val="28"/>
          <w:rtl w:val="0"/>
        </w:rPr>
        <w:t xml:space="preserve">Download an excel file containing the attendance of the students.</w:t>
      </w:r>
      <w:r w:rsidDel="00000000" w:rsidR="00000000" w:rsidRPr="00000000">
        <w:rPr>
          <w:rtl w:val="0"/>
        </w:rPr>
      </w:r>
    </w:p>
    <w:p w:rsidR="00000000" w:rsidDel="00000000" w:rsidP="00000000" w:rsidRDefault="00000000" w:rsidRPr="00000000" w14:paraId="0000002E">
      <w:pPr>
        <w:numPr>
          <w:ilvl w:val="1"/>
          <w:numId w:val="5"/>
        </w:numPr>
        <w:tabs>
          <w:tab w:val="left" w:leader="none" w:pos="1420"/>
        </w:tabs>
        <w:ind w:left="1420" w:hanging="354.00000000000006"/>
        <w:rPr>
          <w:rFonts w:ascii="Arial" w:cs="Arial" w:eastAsia="Arial" w:hAnsi="Arial"/>
          <w:sz w:val="27"/>
          <w:szCs w:val="27"/>
        </w:rPr>
      </w:pPr>
      <w:r w:rsidDel="00000000" w:rsidR="00000000" w:rsidRPr="00000000">
        <w:rPr>
          <w:sz w:val="27"/>
          <w:szCs w:val="27"/>
          <w:rtl w:val="0"/>
        </w:rPr>
        <w:t xml:space="preserve">View attendance history summary and visualization of specific classes.</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b w:val="1"/>
          <w:sz w:val="28"/>
          <w:szCs w:val="28"/>
          <w:rtl w:val="0"/>
        </w:rPr>
        <w:t xml:space="preserve">Project Setup:</w:t>
      </w: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To run the project on your local machine, follow the instructions given below:</w:t>
      </w:r>
    </w:p>
    <w:p w:rsidR="00000000" w:rsidDel="00000000" w:rsidP="00000000" w:rsidRDefault="00000000" w:rsidRPr="00000000" w14:paraId="00000031">
      <w:pPr>
        <w:numPr>
          <w:ilvl w:val="0"/>
          <w:numId w:val="6"/>
        </w:numPr>
        <w:tabs>
          <w:tab w:val="left" w:leader="none" w:pos="720"/>
        </w:tabs>
        <w:ind w:left="720" w:hanging="364"/>
        <w:rPr>
          <w:rFonts w:ascii="Arial" w:cs="Arial" w:eastAsia="Arial" w:hAnsi="Arial"/>
          <w:sz w:val="28"/>
          <w:szCs w:val="28"/>
        </w:rPr>
      </w:pPr>
      <w:r w:rsidDel="00000000" w:rsidR="00000000" w:rsidRPr="00000000">
        <w:rPr>
          <w:sz w:val="28"/>
          <w:szCs w:val="28"/>
          <w:rtl w:val="0"/>
        </w:rPr>
        <w:t xml:space="preserve">Install node.js (V 12) as the first prerequisite of the project. (It can be installed from https://nodejs.org/en/download/ )</w:t>
      </w:r>
    </w:p>
    <w:p w:rsidR="00000000" w:rsidDel="00000000" w:rsidP="00000000" w:rsidRDefault="00000000" w:rsidRPr="00000000" w14:paraId="00000032">
      <w:pPr>
        <w:numPr>
          <w:ilvl w:val="0"/>
          <w:numId w:val="6"/>
        </w:numPr>
        <w:tabs>
          <w:tab w:val="left" w:leader="none" w:pos="720"/>
        </w:tabs>
        <w:ind w:left="720" w:hanging="364"/>
        <w:rPr>
          <w:sz w:val="28"/>
          <w:szCs w:val="28"/>
          <w:u w:val="none"/>
        </w:rPr>
      </w:pPr>
      <w:r w:rsidDel="00000000" w:rsidR="00000000" w:rsidRPr="00000000">
        <w:rPr>
          <w:sz w:val="28"/>
          <w:szCs w:val="28"/>
          <w:rtl w:val="0"/>
        </w:rPr>
        <w:t xml:space="preserve">For Node version 12 you can use NVM (node version manager) to switch between more node versions. It can be downloaded from (https://sourceforge.net/projects/nvm-for-windows.mirror/)</w:t>
      </w:r>
      <w:r w:rsidDel="00000000" w:rsidR="00000000" w:rsidRPr="00000000">
        <w:rPr>
          <w:rtl w:val="0"/>
        </w:rPr>
      </w:r>
    </w:p>
    <w:p w:rsidR="00000000" w:rsidDel="00000000" w:rsidP="00000000" w:rsidRDefault="00000000" w:rsidRPr="00000000" w14:paraId="00000033">
      <w:pPr>
        <w:numPr>
          <w:ilvl w:val="0"/>
          <w:numId w:val="6"/>
        </w:numPr>
        <w:tabs>
          <w:tab w:val="left" w:leader="none" w:pos="720"/>
        </w:tabs>
        <w:spacing w:line="261.99999999999994" w:lineRule="auto"/>
        <w:ind w:left="720" w:right="100" w:hanging="364"/>
        <w:rPr>
          <w:rFonts w:ascii="Arial" w:cs="Arial" w:eastAsia="Arial" w:hAnsi="Arial"/>
          <w:sz w:val="28"/>
          <w:szCs w:val="28"/>
        </w:rPr>
      </w:pPr>
      <w:r w:rsidDel="00000000" w:rsidR="00000000" w:rsidRPr="00000000">
        <w:rPr>
          <w:sz w:val="28"/>
          <w:szCs w:val="28"/>
          <w:rtl w:val="0"/>
        </w:rPr>
        <w:t xml:space="preserve">Install MySQL or MariaDB or packages like Xampp, which ship with MariaDB by default.</w:t>
      </w: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File Structure:</w:t>
      </w:r>
    </w:p>
    <w:p w:rsidR="00000000" w:rsidDel="00000000" w:rsidP="00000000" w:rsidRDefault="00000000" w:rsidRPr="00000000" w14:paraId="00000035">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There are three main folders.</w:t>
      </w:r>
    </w:p>
    <w:p w:rsidR="00000000" w:rsidDel="00000000" w:rsidP="00000000" w:rsidRDefault="00000000" w:rsidRPr="00000000" w14:paraId="00000037">
      <w:pPr>
        <w:numPr>
          <w:ilvl w:val="0"/>
          <w:numId w:val="7"/>
        </w:numPr>
        <w:tabs>
          <w:tab w:val="left" w:leader="none" w:pos="720"/>
        </w:tabs>
        <w:ind w:left="720" w:hanging="364"/>
        <w:rPr>
          <w:rFonts w:ascii="Arial" w:cs="Arial" w:eastAsia="Arial" w:hAnsi="Arial"/>
          <w:sz w:val="28"/>
          <w:szCs w:val="28"/>
        </w:rPr>
      </w:pPr>
      <w:r w:rsidDel="00000000" w:rsidR="00000000" w:rsidRPr="00000000">
        <w:rPr>
          <w:sz w:val="28"/>
          <w:szCs w:val="28"/>
          <w:rtl w:val="0"/>
        </w:rPr>
        <w:t xml:space="preserve">backend</w:t>
      </w:r>
      <w:r w:rsidDel="00000000" w:rsidR="00000000" w:rsidRPr="00000000">
        <w:rPr>
          <w:rtl w:val="0"/>
        </w:rPr>
      </w:r>
    </w:p>
    <w:p w:rsidR="00000000" w:rsidDel="00000000" w:rsidP="00000000" w:rsidRDefault="00000000" w:rsidRPr="00000000" w14:paraId="00000038">
      <w:pPr>
        <w:numPr>
          <w:ilvl w:val="0"/>
          <w:numId w:val="7"/>
        </w:numPr>
        <w:tabs>
          <w:tab w:val="left" w:leader="none" w:pos="720"/>
        </w:tabs>
        <w:ind w:left="720" w:hanging="364"/>
        <w:rPr>
          <w:rFonts w:ascii="Arial" w:cs="Arial" w:eastAsia="Arial" w:hAnsi="Arial"/>
          <w:sz w:val="28"/>
          <w:szCs w:val="28"/>
        </w:rPr>
      </w:pPr>
      <w:r w:rsidDel="00000000" w:rsidR="00000000" w:rsidRPr="00000000">
        <w:rPr>
          <w:sz w:val="28"/>
          <w:szCs w:val="28"/>
          <w:rtl w:val="0"/>
        </w:rPr>
        <w:t xml:space="preserve">admin-site</w:t>
      </w:r>
      <w:r w:rsidDel="00000000" w:rsidR="00000000" w:rsidRPr="00000000">
        <w:rPr>
          <w:rtl w:val="0"/>
        </w:rPr>
      </w:r>
    </w:p>
    <w:p w:rsidR="00000000" w:rsidDel="00000000" w:rsidP="00000000" w:rsidRDefault="00000000" w:rsidRPr="00000000" w14:paraId="00000039">
      <w:pPr>
        <w:numPr>
          <w:ilvl w:val="0"/>
          <w:numId w:val="7"/>
        </w:numPr>
        <w:tabs>
          <w:tab w:val="left" w:leader="none" w:pos="720"/>
        </w:tabs>
        <w:ind w:left="720" w:hanging="364"/>
        <w:rPr>
          <w:rFonts w:ascii="Arial" w:cs="Arial" w:eastAsia="Arial" w:hAnsi="Arial"/>
          <w:sz w:val="28"/>
          <w:szCs w:val="28"/>
        </w:rPr>
        <w:sectPr>
          <w:type w:val="nextPage"/>
          <w:pgSz w:h="15840" w:w="12240" w:orient="portrait"/>
          <w:pgMar w:bottom="595" w:top="1109" w:left="1140" w:right="1366" w:header="0" w:footer="0"/>
        </w:sectPr>
      </w:pPr>
      <w:r w:rsidDel="00000000" w:rsidR="00000000" w:rsidRPr="00000000">
        <w:rPr>
          <w:sz w:val="28"/>
          <w:szCs w:val="28"/>
          <w:rtl w:val="0"/>
        </w:rPr>
        <w:t xml:space="preserve">client-site</w:t>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Install Required Packages</w:t>
      </w:r>
    </w:p>
    <w:p w:rsidR="00000000" w:rsidDel="00000000" w:rsidP="00000000" w:rsidRDefault="00000000" w:rsidRPr="00000000" w14:paraId="0000003B">
      <w:pPr>
        <w:spacing w:line="34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0"/>
          <w:numId w:val="1"/>
        </w:numPr>
        <w:tabs>
          <w:tab w:val="left" w:leader="none" w:pos="720"/>
        </w:tabs>
        <w:ind w:left="720" w:right="1580" w:hanging="364"/>
        <w:rPr>
          <w:rFonts w:ascii="Arial" w:cs="Arial" w:eastAsia="Arial" w:hAnsi="Arial"/>
          <w:sz w:val="28"/>
          <w:szCs w:val="28"/>
        </w:rPr>
      </w:pPr>
      <w:r w:rsidDel="00000000" w:rsidR="00000000" w:rsidRPr="00000000">
        <w:rPr>
          <w:sz w:val="28"/>
          <w:szCs w:val="28"/>
          <w:rtl w:val="0"/>
        </w:rPr>
        <w:t xml:space="preserve">Open the terminal and change the directory to the &lt;project base directory&gt;/backend</w:t>
      </w:r>
      <w:r w:rsidDel="00000000" w:rsidR="00000000" w:rsidRPr="00000000">
        <w:rPr>
          <w:rtl w:val="0"/>
        </w:rPr>
      </w:r>
    </w:p>
    <w:p w:rsidR="00000000" w:rsidDel="00000000" w:rsidP="00000000" w:rsidRDefault="00000000" w:rsidRPr="00000000" w14:paraId="0000003D">
      <w:pPr>
        <w:numPr>
          <w:ilvl w:val="0"/>
          <w:numId w:val="1"/>
        </w:numPr>
        <w:tabs>
          <w:tab w:val="left" w:leader="none" w:pos="720"/>
        </w:tabs>
        <w:ind w:left="720" w:right="240" w:hanging="364"/>
        <w:rPr>
          <w:rFonts w:ascii="Arial" w:cs="Arial" w:eastAsia="Arial" w:hAnsi="Arial"/>
          <w:sz w:val="28"/>
          <w:szCs w:val="28"/>
        </w:rPr>
      </w:pPr>
      <w:r w:rsidDel="00000000" w:rsidR="00000000" w:rsidRPr="00000000">
        <w:rPr>
          <w:sz w:val="28"/>
          <w:szCs w:val="28"/>
          <w:rtl w:val="0"/>
        </w:rPr>
        <w:t xml:space="preserve">Enter command “</w:t>
      </w:r>
      <w:r w:rsidDel="00000000" w:rsidR="00000000" w:rsidRPr="00000000">
        <w:rPr>
          <w:i w:val="1"/>
          <w:sz w:val="28"/>
          <w:szCs w:val="28"/>
          <w:rtl w:val="0"/>
        </w:rPr>
        <w:t xml:space="preserve">npm install”</w:t>
      </w:r>
      <w:r w:rsidDel="00000000" w:rsidR="00000000" w:rsidRPr="00000000">
        <w:rPr>
          <w:sz w:val="28"/>
          <w:szCs w:val="28"/>
          <w:rtl w:val="0"/>
        </w:rPr>
        <w:t xml:space="preserve">. This downloads and installs dependencies defined in a package.json file and generates a node_modules folder with the installed modules.</w:t>
      </w:r>
      <w:r w:rsidDel="00000000" w:rsidR="00000000" w:rsidRPr="00000000">
        <w:rPr>
          <w:rtl w:val="0"/>
        </w:rPr>
      </w:r>
    </w:p>
    <w:p w:rsidR="00000000" w:rsidDel="00000000" w:rsidP="00000000" w:rsidRDefault="00000000" w:rsidRPr="00000000" w14:paraId="0000003E">
      <w:pPr>
        <w:numPr>
          <w:ilvl w:val="0"/>
          <w:numId w:val="1"/>
        </w:numPr>
        <w:tabs>
          <w:tab w:val="left" w:leader="none" w:pos="720"/>
        </w:tabs>
        <w:ind w:left="720" w:hanging="364"/>
        <w:rPr>
          <w:rFonts w:ascii="Arial" w:cs="Arial" w:eastAsia="Arial" w:hAnsi="Arial"/>
          <w:sz w:val="28"/>
          <w:szCs w:val="28"/>
        </w:rPr>
      </w:pPr>
      <w:r w:rsidDel="00000000" w:rsidR="00000000" w:rsidRPr="00000000">
        <w:rPr>
          <w:sz w:val="28"/>
          <w:szCs w:val="28"/>
          <w:rtl w:val="0"/>
        </w:rPr>
        <w:t xml:space="preserve">Do above steps for each of the folders in the project.</w:t>
      </w:r>
      <w:r w:rsidDel="00000000" w:rsidR="00000000" w:rsidRPr="00000000">
        <w:rPr>
          <w:rtl w:val="0"/>
        </w:rPr>
      </w:r>
    </w:p>
    <w:p w:rsidR="00000000" w:rsidDel="00000000" w:rsidP="00000000" w:rsidRDefault="00000000" w:rsidRPr="00000000" w14:paraId="0000003F">
      <w:pPr>
        <w:spacing w:line="33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Creating Database using Xampp</w:t>
      </w:r>
    </w:p>
    <w:p w:rsidR="00000000" w:rsidDel="00000000" w:rsidP="00000000" w:rsidRDefault="00000000" w:rsidRPr="00000000" w14:paraId="00000041">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2"/>
        </w:numPr>
        <w:tabs>
          <w:tab w:val="left" w:leader="none" w:pos="720"/>
        </w:tabs>
        <w:ind w:left="720" w:hanging="364"/>
        <w:rPr>
          <w:rFonts w:ascii="Arial" w:cs="Arial" w:eastAsia="Arial" w:hAnsi="Arial"/>
          <w:sz w:val="28"/>
          <w:szCs w:val="28"/>
        </w:rPr>
      </w:pPr>
      <w:r w:rsidDel="00000000" w:rsidR="00000000" w:rsidRPr="00000000">
        <w:rPr>
          <w:sz w:val="28"/>
          <w:szCs w:val="28"/>
          <w:rtl w:val="0"/>
        </w:rPr>
        <w:t xml:space="preserve">Run Xampp Control Panel</w:t>
      </w:r>
      <w:r w:rsidDel="00000000" w:rsidR="00000000" w:rsidRPr="00000000">
        <w:rPr>
          <w:rtl w:val="0"/>
        </w:rPr>
      </w:r>
    </w:p>
    <w:p w:rsidR="00000000" w:rsidDel="00000000" w:rsidP="00000000" w:rsidRDefault="00000000" w:rsidRPr="00000000" w14:paraId="00000043">
      <w:pPr>
        <w:numPr>
          <w:ilvl w:val="0"/>
          <w:numId w:val="2"/>
        </w:numPr>
        <w:tabs>
          <w:tab w:val="left" w:leader="none" w:pos="720"/>
        </w:tabs>
        <w:ind w:left="720" w:hanging="364"/>
        <w:rPr>
          <w:rFonts w:ascii="Arial" w:cs="Arial" w:eastAsia="Arial" w:hAnsi="Arial"/>
          <w:sz w:val="28"/>
          <w:szCs w:val="28"/>
        </w:rPr>
      </w:pPr>
      <w:r w:rsidDel="00000000" w:rsidR="00000000" w:rsidRPr="00000000">
        <w:rPr>
          <w:sz w:val="28"/>
          <w:szCs w:val="28"/>
          <w:rtl w:val="0"/>
        </w:rPr>
        <w:t xml:space="preserve">Start Apache and MySQL server</w:t>
      </w:r>
      <w:r w:rsidDel="00000000" w:rsidR="00000000" w:rsidRPr="00000000">
        <w:rPr>
          <w:rtl w:val="0"/>
        </w:rPr>
      </w:r>
    </w:p>
    <w:p w:rsidR="00000000" w:rsidDel="00000000" w:rsidP="00000000" w:rsidRDefault="00000000" w:rsidRPr="00000000" w14:paraId="00000044">
      <w:pPr>
        <w:numPr>
          <w:ilvl w:val="0"/>
          <w:numId w:val="2"/>
        </w:numPr>
        <w:tabs>
          <w:tab w:val="left" w:leader="none" w:pos="720"/>
        </w:tabs>
        <w:ind w:left="720" w:hanging="364"/>
        <w:rPr>
          <w:rFonts w:ascii="Arial" w:cs="Arial" w:eastAsia="Arial" w:hAnsi="Arial"/>
          <w:sz w:val="28"/>
          <w:szCs w:val="28"/>
        </w:rPr>
      </w:pPr>
      <w:r w:rsidDel="00000000" w:rsidR="00000000" w:rsidRPr="00000000">
        <w:rPr>
          <w:sz w:val="28"/>
          <w:szCs w:val="28"/>
          <w:rtl w:val="0"/>
        </w:rPr>
        <w:t xml:space="preserve">Open Admin of MySQL or go to localhost/phpmyadmin in your browser</w:t>
      </w:r>
      <w:r w:rsidDel="00000000" w:rsidR="00000000" w:rsidRPr="00000000">
        <w:rPr>
          <w:rtl w:val="0"/>
        </w:rPr>
      </w:r>
    </w:p>
    <w:p w:rsidR="00000000" w:rsidDel="00000000" w:rsidP="00000000" w:rsidRDefault="00000000" w:rsidRPr="00000000" w14:paraId="00000045">
      <w:pPr>
        <w:numPr>
          <w:ilvl w:val="0"/>
          <w:numId w:val="2"/>
        </w:numPr>
        <w:tabs>
          <w:tab w:val="left" w:leader="none" w:pos="720"/>
        </w:tabs>
        <w:ind w:left="720" w:hanging="364"/>
        <w:rPr>
          <w:rFonts w:ascii="Arial" w:cs="Arial" w:eastAsia="Arial" w:hAnsi="Arial"/>
          <w:sz w:val="28"/>
          <w:szCs w:val="28"/>
        </w:rPr>
      </w:pPr>
      <w:r w:rsidDel="00000000" w:rsidR="00000000" w:rsidRPr="00000000">
        <w:rPr>
          <w:sz w:val="28"/>
          <w:szCs w:val="28"/>
          <w:rtl w:val="0"/>
        </w:rPr>
        <w:t xml:space="preserve">For first time use, create a database named “schema_attendance”</w:t>
      </w:r>
      <w:r w:rsidDel="00000000" w:rsidR="00000000" w:rsidRPr="00000000">
        <w:rPr>
          <w:rtl w:val="0"/>
        </w:rPr>
      </w:r>
    </w:p>
    <w:p w:rsidR="00000000" w:rsidDel="00000000" w:rsidP="00000000" w:rsidRDefault="00000000" w:rsidRPr="00000000" w14:paraId="0000004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8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Initial Backend Setup</w:t>
      </w:r>
    </w:p>
    <w:p w:rsidR="00000000" w:rsidDel="00000000" w:rsidP="00000000" w:rsidRDefault="00000000" w:rsidRPr="00000000" w14:paraId="0000004A">
      <w:pPr>
        <w:spacing w:line="34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line="241" w:lineRule="auto"/>
        <w:ind w:right="140"/>
        <w:rPr>
          <w:sz w:val="28"/>
          <w:szCs w:val="28"/>
        </w:rPr>
      </w:pPr>
      <w:r w:rsidDel="00000000" w:rsidR="00000000" w:rsidRPr="00000000">
        <w:rPr>
          <w:sz w:val="28"/>
          <w:szCs w:val="28"/>
          <w:rtl w:val="0"/>
        </w:rPr>
        <w:t xml:space="preserve">Create a </w:t>
      </w:r>
      <w:r w:rsidDel="00000000" w:rsidR="00000000" w:rsidRPr="00000000">
        <w:rPr>
          <w:b w:val="1"/>
          <w:i w:val="1"/>
          <w:sz w:val="28"/>
          <w:szCs w:val="28"/>
          <w:rtl w:val="0"/>
        </w:rPr>
        <w:t xml:space="preserve">.env</w:t>
      </w:r>
      <w:r w:rsidDel="00000000" w:rsidR="00000000" w:rsidRPr="00000000">
        <w:rPr>
          <w:sz w:val="28"/>
          <w:szCs w:val="28"/>
          <w:rtl w:val="0"/>
        </w:rPr>
        <w:t xml:space="preserve"> file on the root directory in folder “backend ” and add the following default credentials in the newly created file. </w:t>
      </w:r>
    </w:p>
    <w:p w:rsidR="00000000" w:rsidDel="00000000" w:rsidP="00000000" w:rsidRDefault="00000000" w:rsidRPr="00000000" w14:paraId="0000004C">
      <w:pPr>
        <w:spacing w:line="241" w:lineRule="auto"/>
        <w:ind w:right="140"/>
        <w:rPr>
          <w:rFonts w:ascii="Times New Roman" w:cs="Times New Roman" w:eastAsia="Times New Roman" w:hAnsi="Times New Roman"/>
        </w:rPr>
      </w:pPr>
      <w:r w:rsidDel="00000000" w:rsidR="00000000" w:rsidRPr="00000000">
        <w:rPr>
          <w:sz w:val="28"/>
          <w:szCs w:val="28"/>
          <w:rtl w:val="0"/>
        </w:rPr>
        <w:t xml:space="preserve">DB_HOST="localhost"</w:t>
      </w: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DB_USER="root"</w:t>
      </w:r>
    </w:p>
    <w:p w:rsidR="00000000" w:rsidDel="00000000" w:rsidP="00000000" w:rsidRDefault="00000000" w:rsidRPr="00000000" w14:paraId="0000004E">
      <w:pPr>
        <w:rPr>
          <w:sz w:val="28"/>
          <w:szCs w:val="28"/>
        </w:rPr>
      </w:pPr>
      <w:r w:rsidDel="00000000" w:rsidR="00000000" w:rsidRPr="00000000">
        <w:rPr>
          <w:sz w:val="28"/>
          <w:szCs w:val="28"/>
          <w:rtl w:val="0"/>
        </w:rPr>
        <w:t xml:space="preserve">DB_PASSWORD = ""</w:t>
      </w:r>
    </w:p>
    <w:p w:rsidR="00000000" w:rsidDel="00000000" w:rsidP="00000000" w:rsidRDefault="00000000" w:rsidRPr="00000000" w14:paraId="0000004F">
      <w:pPr>
        <w:rPr>
          <w:sz w:val="28"/>
          <w:szCs w:val="28"/>
        </w:rPr>
      </w:pPr>
      <w:r w:rsidDel="00000000" w:rsidR="00000000" w:rsidRPr="00000000">
        <w:rPr>
          <w:sz w:val="28"/>
          <w:szCs w:val="28"/>
          <w:rtl w:val="0"/>
        </w:rPr>
        <w:t xml:space="preserve">JWT_KEY = "HELLO"</w:t>
      </w:r>
    </w:p>
    <w:p w:rsidR="00000000" w:rsidDel="00000000" w:rsidP="00000000" w:rsidRDefault="00000000" w:rsidRPr="00000000" w14:paraId="00000050">
      <w:pPr>
        <w:rPr>
          <w:sz w:val="28"/>
          <w:szCs w:val="28"/>
        </w:rPr>
      </w:pPr>
      <w:r w:rsidDel="00000000" w:rsidR="00000000" w:rsidRPr="00000000">
        <w:rPr>
          <w:sz w:val="28"/>
          <w:szCs w:val="28"/>
          <w:rtl w:val="0"/>
        </w:rPr>
        <w:t xml:space="preserve">ADMIN_KEY = "HELLO"</w:t>
      </w:r>
    </w:p>
    <w:p w:rsidR="00000000" w:rsidDel="00000000" w:rsidP="00000000" w:rsidRDefault="00000000" w:rsidRPr="00000000" w14:paraId="00000051">
      <w:pPr>
        <w:rPr>
          <w:sz w:val="28"/>
          <w:szCs w:val="28"/>
        </w:rPr>
      </w:pPr>
      <w:r w:rsidDel="00000000" w:rsidR="00000000" w:rsidRPr="00000000">
        <w:rPr>
          <w:sz w:val="28"/>
          <w:szCs w:val="28"/>
          <w:rtl w:val="0"/>
        </w:rPr>
        <w:t xml:space="preserve">PORT_NO = "3082"</w:t>
      </w:r>
    </w:p>
    <w:p w:rsidR="00000000" w:rsidDel="00000000" w:rsidP="00000000" w:rsidRDefault="00000000" w:rsidRPr="00000000" w14:paraId="0000005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28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b w:val="1"/>
          <w:sz w:val="28"/>
          <w:szCs w:val="28"/>
          <w:rtl w:val="0"/>
        </w:rPr>
        <w:t xml:space="preserve">Running the project</w:t>
      </w:r>
      <w:r w:rsidDel="00000000" w:rsidR="00000000" w:rsidRPr="00000000">
        <w:rPr>
          <w:rtl w:val="0"/>
        </w:rPr>
      </w:r>
    </w:p>
    <w:p w:rsidR="00000000" w:rsidDel="00000000" w:rsidP="00000000" w:rsidRDefault="00000000" w:rsidRPr="00000000" w14:paraId="00000055">
      <w:pPr>
        <w:numPr>
          <w:ilvl w:val="0"/>
          <w:numId w:val="3"/>
        </w:numPr>
        <w:tabs>
          <w:tab w:val="left" w:leader="none" w:pos="720"/>
        </w:tabs>
        <w:ind w:left="720" w:right="180" w:hanging="364"/>
        <w:rPr>
          <w:rFonts w:ascii="Arial" w:cs="Arial" w:eastAsia="Arial" w:hAnsi="Arial"/>
          <w:sz w:val="28"/>
          <w:szCs w:val="28"/>
        </w:rPr>
      </w:pPr>
      <w:r w:rsidDel="00000000" w:rsidR="00000000" w:rsidRPr="00000000">
        <w:rPr>
          <w:sz w:val="28"/>
          <w:szCs w:val="28"/>
          <w:rtl w:val="0"/>
        </w:rPr>
        <w:t xml:space="preserve">Enter command </w:t>
      </w:r>
      <w:r w:rsidDel="00000000" w:rsidR="00000000" w:rsidRPr="00000000">
        <w:rPr>
          <w:i w:val="1"/>
          <w:sz w:val="28"/>
          <w:szCs w:val="28"/>
          <w:rtl w:val="0"/>
        </w:rPr>
        <w:t xml:space="preserve">“npm start”</w:t>
      </w:r>
      <w:r w:rsidDel="00000000" w:rsidR="00000000" w:rsidRPr="00000000">
        <w:rPr>
          <w:sz w:val="28"/>
          <w:szCs w:val="28"/>
          <w:rtl w:val="0"/>
        </w:rPr>
        <w:t xml:space="preserve"> inside the base directory “AttandanceManagementSystem/backend” to run the backend</w:t>
      </w:r>
      <w:r w:rsidDel="00000000" w:rsidR="00000000" w:rsidRPr="00000000">
        <w:rPr>
          <w:rtl w:val="0"/>
        </w:rPr>
      </w:r>
    </w:p>
    <w:p w:rsidR="00000000" w:rsidDel="00000000" w:rsidP="00000000" w:rsidRDefault="00000000" w:rsidRPr="00000000" w14:paraId="00000056">
      <w:pPr>
        <w:numPr>
          <w:ilvl w:val="0"/>
          <w:numId w:val="3"/>
        </w:numPr>
        <w:tabs>
          <w:tab w:val="left" w:leader="none" w:pos="720"/>
        </w:tabs>
        <w:ind w:left="720" w:hanging="364"/>
        <w:rPr>
          <w:rFonts w:ascii="Arial" w:cs="Arial" w:eastAsia="Arial" w:hAnsi="Arial"/>
          <w:sz w:val="28"/>
          <w:szCs w:val="28"/>
        </w:rPr>
      </w:pPr>
      <w:r w:rsidDel="00000000" w:rsidR="00000000" w:rsidRPr="00000000">
        <w:rPr>
          <w:sz w:val="28"/>
          <w:szCs w:val="28"/>
          <w:rtl w:val="0"/>
        </w:rPr>
        <w:t xml:space="preserve">Now, enter command </w:t>
      </w:r>
      <w:r w:rsidDel="00000000" w:rsidR="00000000" w:rsidRPr="00000000">
        <w:rPr>
          <w:i w:val="1"/>
          <w:sz w:val="28"/>
          <w:szCs w:val="28"/>
          <w:rtl w:val="0"/>
        </w:rPr>
        <w:t xml:space="preserve">“npm start”</w:t>
      </w:r>
      <w:r w:rsidDel="00000000" w:rsidR="00000000" w:rsidRPr="00000000">
        <w:rPr>
          <w:sz w:val="28"/>
          <w:szCs w:val="28"/>
          <w:rtl w:val="0"/>
        </w:rPr>
        <w:t xml:space="preserve"> inside the base directory “AttandanceManagementSystem/client-site” to run the client site or inside “AttandanceManagementSystem/admin-site” to run the admin site</w:t>
      </w:r>
      <w:r w:rsidDel="00000000" w:rsidR="00000000" w:rsidRPr="00000000">
        <w:rPr>
          <w:rtl w:val="0"/>
        </w:rPr>
      </w:r>
    </w:p>
    <w:p w:rsidR="00000000" w:rsidDel="00000000" w:rsidP="00000000" w:rsidRDefault="00000000" w:rsidRPr="00000000" w14:paraId="00000057">
      <w:pPr>
        <w:numPr>
          <w:ilvl w:val="0"/>
          <w:numId w:val="3"/>
        </w:numPr>
        <w:tabs>
          <w:tab w:val="left" w:leader="none" w:pos="720"/>
        </w:tabs>
        <w:ind w:left="720" w:right="540" w:hanging="364"/>
        <w:rPr>
          <w:rFonts w:ascii="Arial" w:cs="Arial" w:eastAsia="Arial" w:hAnsi="Arial"/>
          <w:sz w:val="28"/>
          <w:szCs w:val="28"/>
        </w:rPr>
      </w:pPr>
      <w:r w:rsidDel="00000000" w:rsidR="00000000" w:rsidRPr="00000000">
        <w:rPr>
          <w:sz w:val="28"/>
          <w:szCs w:val="28"/>
          <w:rtl w:val="0"/>
        </w:rPr>
        <w:t xml:space="preserve">The instructions for using the admin site are given in the application itself, under the help section</w:t>
      </w:r>
      <w:r w:rsidDel="00000000" w:rsidR="00000000" w:rsidRPr="00000000">
        <w:rPr>
          <w:rtl w:val="0"/>
        </w:rPr>
      </w:r>
    </w:p>
    <w:p w:rsidR="00000000" w:rsidDel="00000000" w:rsidP="00000000" w:rsidRDefault="00000000" w:rsidRPr="00000000" w14:paraId="00000058">
      <w:pPr>
        <w:numPr>
          <w:ilvl w:val="0"/>
          <w:numId w:val="3"/>
        </w:numPr>
        <w:tabs>
          <w:tab w:val="left" w:leader="none" w:pos="720"/>
        </w:tabs>
        <w:ind w:left="720" w:hanging="364"/>
        <w:rPr>
          <w:rFonts w:ascii="Arial" w:cs="Arial" w:eastAsia="Arial" w:hAnsi="Arial"/>
          <w:sz w:val="28"/>
          <w:szCs w:val="28"/>
        </w:rPr>
      </w:pPr>
      <w:r w:rsidDel="00000000" w:rsidR="00000000" w:rsidRPr="00000000">
        <w:rPr>
          <w:sz w:val="28"/>
          <w:szCs w:val="28"/>
          <w:rtl w:val="0"/>
        </w:rPr>
        <w:t xml:space="preserve">In case the application crashes, restart the respective application.</w:t>
      </w:r>
      <w:r w:rsidDel="00000000" w:rsidR="00000000" w:rsidRPr="00000000">
        <w:rPr>
          <w:rtl w:val="0"/>
        </w:rPr>
      </w:r>
    </w:p>
    <w:p w:rsidR="00000000" w:rsidDel="00000000" w:rsidP="00000000" w:rsidRDefault="00000000" w:rsidRPr="00000000" w14:paraId="00000059">
      <w:pPr>
        <w:numPr>
          <w:ilvl w:val="0"/>
          <w:numId w:val="3"/>
        </w:numPr>
        <w:tabs>
          <w:tab w:val="left" w:leader="none" w:pos="720"/>
        </w:tabs>
        <w:ind w:left="720" w:hanging="364"/>
        <w:rPr>
          <w:rFonts w:ascii="Arial" w:cs="Arial" w:eastAsia="Arial" w:hAnsi="Arial"/>
          <w:sz w:val="28"/>
          <w:szCs w:val="28"/>
        </w:rPr>
        <w:sectPr>
          <w:type w:val="nextPage"/>
          <w:pgSz w:h="15840" w:w="12240" w:orient="portrait"/>
          <w:pgMar w:bottom="1440" w:top="1440" w:left="1140" w:right="1146" w:header="0" w:footer="0"/>
        </w:sectPr>
      </w:pPr>
      <w:r w:rsidDel="00000000" w:rsidR="00000000" w:rsidRPr="00000000">
        <w:rPr>
          <w:sz w:val="28"/>
          <w:szCs w:val="28"/>
          <w:rtl w:val="0"/>
        </w:rPr>
        <w:t xml:space="preserve">Press CTRL + C to stop any of the servers.</w:t>
      </w: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Tech Stacks Used</w:t>
      </w:r>
    </w:p>
    <w:p w:rsidR="00000000" w:rsidDel="00000000" w:rsidP="00000000" w:rsidRDefault="00000000" w:rsidRPr="00000000" w14:paraId="0000005B">
      <w:pPr>
        <w:spacing w:line="34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b w:val="1"/>
          <w:sz w:val="28"/>
          <w:szCs w:val="28"/>
        </w:rPr>
      </w:pPr>
      <w:r w:rsidDel="00000000" w:rsidR="00000000" w:rsidRPr="00000000">
        <w:rPr>
          <w:b w:val="1"/>
          <w:sz w:val="28"/>
          <w:szCs w:val="28"/>
          <w:rtl w:val="0"/>
        </w:rPr>
        <w:t xml:space="preserve">Front End</w:t>
      </w:r>
    </w:p>
    <w:p w:rsidR="00000000" w:rsidDel="00000000" w:rsidP="00000000" w:rsidRDefault="00000000" w:rsidRPr="00000000" w14:paraId="0000005D">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The frontend part of the project is made using ReactJS. React is a free and open-source front-end JavaScript library for building user interfaces based on UI components. It is maintained by Meta and a community of individual developers and companies.</w:t>
      </w:r>
    </w:p>
    <w:p w:rsidR="00000000" w:rsidDel="00000000" w:rsidP="00000000" w:rsidRDefault="00000000" w:rsidRPr="00000000" w14:paraId="0000005F">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To learn React, check out the React documentation (</w:t>
      </w:r>
      <w:hyperlink r:id="rId8">
        <w:r w:rsidDel="00000000" w:rsidR="00000000" w:rsidRPr="00000000">
          <w:rPr>
            <w:color w:val="000080"/>
            <w:sz w:val="28"/>
            <w:szCs w:val="28"/>
            <w:u w:val="single"/>
            <w:rtl w:val="0"/>
          </w:rPr>
          <w:t xml:space="preserve">https://reactjs.org/</w:t>
        </w:r>
      </w:hyperlink>
      <w:r w:rsidDel="00000000" w:rsidR="00000000" w:rsidRPr="00000000">
        <w:rPr>
          <w:sz w:val="28"/>
          <w:szCs w:val="28"/>
          <w:rtl w:val="0"/>
        </w:rPr>
        <w:t xml:space="preserve">).</w:t>
      </w:r>
    </w:p>
    <w:p w:rsidR="00000000" w:rsidDel="00000000" w:rsidP="00000000" w:rsidRDefault="00000000" w:rsidRPr="00000000" w14:paraId="00000061">
      <w:pPr>
        <w:spacing w:line="34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246.99999999999994" w:lineRule="auto"/>
        <w:ind w:right="280"/>
        <w:rPr>
          <w:sz w:val="28"/>
          <w:szCs w:val="28"/>
        </w:rPr>
      </w:pPr>
      <w:r w:rsidDel="00000000" w:rsidR="00000000" w:rsidRPr="00000000">
        <w:rPr>
          <w:sz w:val="28"/>
          <w:szCs w:val="28"/>
          <w:rtl w:val="0"/>
        </w:rPr>
        <w:t xml:space="preserve">For some of the UI interface, Bootstrap is also used. Bootstrap is the most popular HTML, CSS, and JavaScript framework for developing responsive, mobile-first websites. It has numerous HTML and CSS templates for UI interface elements such as buttons and forms.</w:t>
      </w:r>
    </w:p>
    <w:p w:rsidR="00000000" w:rsidDel="00000000" w:rsidP="00000000" w:rsidRDefault="00000000" w:rsidRPr="00000000" w14:paraId="00000063">
      <w:pPr>
        <w:spacing w:line="2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BackEnd</w:t>
      </w:r>
    </w:p>
    <w:p w:rsidR="00000000" w:rsidDel="00000000" w:rsidP="00000000" w:rsidRDefault="00000000" w:rsidRPr="00000000" w14:paraId="00000065">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251" w:lineRule="auto"/>
        <w:ind w:right="380"/>
        <w:jc w:val="both"/>
        <w:rPr>
          <w:sz w:val="28"/>
          <w:szCs w:val="28"/>
        </w:rPr>
      </w:pPr>
      <w:r w:rsidDel="00000000" w:rsidR="00000000" w:rsidRPr="00000000">
        <w:rPr>
          <w:sz w:val="28"/>
          <w:szCs w:val="28"/>
          <w:rtl w:val="0"/>
        </w:rPr>
        <w:t xml:space="preserve">The backend or server-side is written in Express. Express is a minimal and flexible Node.js web application framework that provides a robust set of features for web and mobile applications.</w:t>
      </w:r>
    </w:p>
    <w:p w:rsidR="00000000" w:rsidDel="00000000" w:rsidP="00000000" w:rsidRDefault="00000000" w:rsidRPr="00000000" w14:paraId="00000067">
      <w:pPr>
        <w:spacing w:line="291.9999999999999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Database</w:t>
      </w:r>
    </w:p>
    <w:p w:rsidR="00000000" w:rsidDel="00000000" w:rsidP="00000000" w:rsidRDefault="00000000" w:rsidRPr="00000000" w14:paraId="00000069">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251" w:lineRule="auto"/>
        <w:ind w:right="300"/>
        <w:rPr>
          <w:sz w:val="28"/>
          <w:szCs w:val="28"/>
        </w:rPr>
      </w:pPr>
      <w:r w:rsidDel="00000000" w:rsidR="00000000" w:rsidRPr="00000000">
        <w:rPr>
          <w:sz w:val="28"/>
          <w:szCs w:val="28"/>
          <w:rtl w:val="0"/>
        </w:rPr>
        <w:t xml:space="preserve">This application uses MySQL database infrastructure. MySQL is an open source relational database management system. Alternatively, XAMPP server can be used for this application which consists of MySQL database component. The data here is managed locally.</w:t>
      </w:r>
    </w:p>
    <w:p w:rsidR="00000000" w:rsidDel="00000000" w:rsidP="00000000" w:rsidRDefault="00000000" w:rsidRPr="00000000" w14:paraId="0000006B">
      <w:pPr>
        <w:spacing w:line="251" w:lineRule="auto"/>
        <w:ind w:right="300"/>
        <w:rPr>
          <w:sz w:val="28"/>
          <w:szCs w:val="28"/>
        </w:rPr>
      </w:pPr>
      <w:r w:rsidDel="00000000" w:rsidR="00000000" w:rsidRPr="00000000">
        <w:rPr>
          <w:rtl w:val="0"/>
        </w:rPr>
      </w:r>
    </w:p>
    <w:p w:rsidR="00000000" w:rsidDel="00000000" w:rsidP="00000000" w:rsidRDefault="00000000" w:rsidRPr="00000000" w14:paraId="0000006C">
      <w:pPr>
        <w:spacing w:line="251" w:lineRule="auto"/>
        <w:ind w:right="300"/>
        <w:rPr>
          <w:b w:val="1"/>
          <w:sz w:val="28"/>
          <w:szCs w:val="28"/>
        </w:rPr>
      </w:pPr>
      <w:r w:rsidDel="00000000" w:rsidR="00000000" w:rsidRPr="00000000">
        <w:rPr>
          <w:b w:val="1"/>
          <w:sz w:val="28"/>
          <w:szCs w:val="28"/>
          <w:rtl w:val="0"/>
        </w:rPr>
        <w:tab/>
        <w:t xml:space="preserve">Students Data And Subjects Related Data</w:t>
      </w:r>
    </w:p>
    <w:p w:rsidR="00000000" w:rsidDel="00000000" w:rsidP="00000000" w:rsidRDefault="00000000" w:rsidRPr="00000000" w14:paraId="0000006D">
      <w:pPr>
        <w:spacing w:line="251" w:lineRule="auto"/>
        <w:ind w:right="300"/>
        <w:rPr>
          <w:sz w:val="28"/>
          <w:szCs w:val="28"/>
        </w:rPr>
      </w:pPr>
      <w:r w:rsidDel="00000000" w:rsidR="00000000" w:rsidRPr="00000000">
        <w:rPr>
          <w:b w:val="1"/>
          <w:sz w:val="28"/>
          <w:szCs w:val="28"/>
          <w:rtl w:val="0"/>
        </w:rPr>
        <w:tab/>
        <w:tab/>
      </w:r>
      <w:r w:rsidDel="00000000" w:rsidR="00000000" w:rsidRPr="00000000">
        <w:rPr>
          <w:sz w:val="28"/>
          <w:szCs w:val="28"/>
          <w:rtl w:val="0"/>
        </w:rPr>
        <w:t xml:space="preserve">The data of students and subjects are fetched from the college database </w:t>
      </w:r>
    </w:p>
    <w:p w:rsidR="00000000" w:rsidDel="00000000" w:rsidP="00000000" w:rsidRDefault="00000000" w:rsidRPr="00000000" w14:paraId="0000006E">
      <w:pPr>
        <w:spacing w:line="251" w:lineRule="auto"/>
        <w:ind w:right="300"/>
        <w:rPr>
          <w:sz w:val="28"/>
          <w:szCs w:val="28"/>
        </w:rPr>
      </w:pPr>
      <w:r w:rsidDel="00000000" w:rsidR="00000000" w:rsidRPr="00000000">
        <w:rPr>
          <w:sz w:val="28"/>
          <w:szCs w:val="28"/>
          <w:rtl w:val="0"/>
        </w:rPr>
        <w:tab/>
        <w:t xml:space="preserve">through API of IOE PULCHOWK Campus database:</w:t>
      </w:r>
    </w:p>
    <w:p w:rsidR="00000000" w:rsidDel="00000000" w:rsidP="00000000" w:rsidRDefault="00000000" w:rsidRPr="00000000" w14:paraId="0000006F">
      <w:pPr>
        <w:spacing w:line="251" w:lineRule="auto"/>
        <w:ind w:right="300"/>
        <w:rPr>
          <w:sz w:val="28"/>
          <w:szCs w:val="28"/>
        </w:rPr>
      </w:pPr>
      <w:r w:rsidDel="00000000" w:rsidR="00000000" w:rsidRPr="00000000">
        <w:rPr>
          <w:sz w:val="28"/>
          <w:szCs w:val="28"/>
          <w:rtl w:val="0"/>
        </w:rPr>
        <w:tab/>
        <w:tab/>
        <w:t xml:space="preserve">“http://assmnt.pcampus.edu.np/”</w:t>
      </w:r>
    </w:p>
    <w:p w:rsidR="00000000" w:rsidDel="00000000" w:rsidP="00000000" w:rsidRDefault="00000000" w:rsidRPr="00000000" w14:paraId="00000070">
      <w:pPr>
        <w:spacing w:line="251" w:lineRule="auto"/>
        <w:ind w:right="300"/>
        <w:rPr>
          <w:sz w:val="28"/>
          <w:szCs w:val="28"/>
        </w:rPr>
        <w:sectPr>
          <w:type w:val="nextPage"/>
          <w:pgSz w:h="15840" w:w="12240" w:orient="portrait"/>
          <w:pgMar w:bottom="1440" w:top="1115" w:left="1140" w:right="1166" w:header="0" w:footer="0"/>
        </w:sectPr>
      </w:pPr>
      <w:r w:rsidDel="00000000" w:rsidR="00000000" w:rsidRPr="00000000">
        <w:rPr>
          <w:rtl w:val="0"/>
        </w:rPr>
      </w:r>
    </w:p>
    <w:p w:rsidR="00000000" w:rsidDel="00000000" w:rsidP="00000000" w:rsidRDefault="00000000" w:rsidRPr="00000000" w14:paraId="00000071">
      <w:pPr>
        <w:rPr>
          <w:b w:val="1"/>
          <w:sz w:val="36"/>
          <w:szCs w:val="36"/>
        </w:rPr>
      </w:pPr>
      <w:r w:rsidDel="00000000" w:rsidR="00000000" w:rsidRPr="00000000">
        <w:rPr>
          <w:b w:val="1"/>
          <w:sz w:val="36"/>
          <w:szCs w:val="36"/>
          <w:rtl w:val="0"/>
        </w:rPr>
        <w:t xml:space="preserve">User Manual</w:t>
      </w:r>
    </w:p>
    <w:p w:rsidR="00000000" w:rsidDel="00000000" w:rsidP="00000000" w:rsidRDefault="00000000" w:rsidRPr="00000000" w14:paraId="00000072">
      <w:pPr>
        <w:spacing w:line="20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There are two applications based on user:</w:t>
      </w:r>
    </w:p>
    <w:p w:rsidR="00000000" w:rsidDel="00000000" w:rsidP="00000000" w:rsidRDefault="00000000" w:rsidRPr="00000000" w14:paraId="00000074">
      <w:pPr>
        <w:spacing w:line="18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numPr>
          <w:ilvl w:val="0"/>
          <w:numId w:val="4"/>
        </w:numPr>
        <w:tabs>
          <w:tab w:val="left" w:leader="none" w:pos="720"/>
        </w:tabs>
        <w:ind w:left="720" w:hanging="362"/>
        <w:rPr>
          <w:sz w:val="22"/>
          <w:szCs w:val="22"/>
        </w:rPr>
      </w:pPr>
      <w:r w:rsidDel="00000000" w:rsidR="00000000" w:rsidRPr="00000000">
        <w:rPr>
          <w:sz w:val="28"/>
          <w:szCs w:val="28"/>
          <w:rtl w:val="0"/>
        </w:rPr>
        <w:t xml:space="preserve">Administrator (Admin Site)</w:t>
      </w:r>
      <w:r w:rsidDel="00000000" w:rsidR="00000000" w:rsidRPr="00000000">
        <w:rPr>
          <w:rtl w:val="0"/>
        </w:rPr>
      </w:r>
    </w:p>
    <w:p w:rsidR="00000000" w:rsidDel="00000000" w:rsidP="00000000" w:rsidRDefault="00000000" w:rsidRPr="00000000" w14:paraId="00000076">
      <w:pPr>
        <w:spacing w:line="188" w:lineRule="auto"/>
        <w:rPr>
          <w:sz w:val="22"/>
          <w:szCs w:val="22"/>
        </w:rPr>
      </w:pPr>
      <w:r w:rsidDel="00000000" w:rsidR="00000000" w:rsidRPr="00000000">
        <w:rPr>
          <w:rtl w:val="0"/>
        </w:rPr>
      </w:r>
    </w:p>
    <w:p w:rsidR="00000000" w:rsidDel="00000000" w:rsidP="00000000" w:rsidRDefault="00000000" w:rsidRPr="00000000" w14:paraId="00000077">
      <w:pPr>
        <w:numPr>
          <w:ilvl w:val="0"/>
          <w:numId w:val="4"/>
        </w:numPr>
        <w:tabs>
          <w:tab w:val="left" w:leader="none" w:pos="720"/>
        </w:tabs>
        <w:ind w:left="720" w:hanging="362"/>
        <w:rPr>
          <w:sz w:val="22"/>
          <w:szCs w:val="22"/>
        </w:rPr>
      </w:pPr>
      <w:r w:rsidDel="00000000" w:rsidR="00000000" w:rsidRPr="00000000">
        <w:rPr>
          <w:sz w:val="28"/>
          <w:szCs w:val="28"/>
          <w:rtl w:val="0"/>
        </w:rPr>
        <w:t xml:space="preserve">Teacher (Client Site)</w:t>
      </w:r>
      <w:r w:rsidDel="00000000" w:rsidR="00000000" w:rsidRPr="00000000">
        <w:rPr>
          <w:rtl w:val="0"/>
        </w:rPr>
      </w:r>
    </w:p>
    <w:p w:rsidR="00000000" w:rsidDel="00000000" w:rsidP="00000000" w:rsidRDefault="00000000" w:rsidRPr="00000000" w14:paraId="0000007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34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b w:val="1"/>
          <w:sz w:val="32"/>
          <w:szCs w:val="32"/>
        </w:rPr>
      </w:pPr>
      <w:r w:rsidDel="00000000" w:rsidR="00000000" w:rsidRPr="00000000">
        <w:rPr>
          <w:b w:val="1"/>
          <w:sz w:val="32"/>
          <w:szCs w:val="32"/>
          <w:rtl w:val="0"/>
        </w:rPr>
        <w:t xml:space="preserve">Admin Site</w:t>
      </w:r>
    </w:p>
    <w:p w:rsidR="00000000" w:rsidDel="00000000" w:rsidP="00000000" w:rsidRDefault="00000000" w:rsidRPr="00000000" w14:paraId="0000007B">
      <w:pPr>
        <w:spacing w:line="3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sz w:val="28"/>
          <w:szCs w:val="28"/>
          <w:rtl w:val="0"/>
        </w:rPr>
        <w:t xml:space="preserve">At first in the admin site you will get the following login page,</w:t>
      </w:r>
    </w:p>
    <w:p w:rsidR="00000000" w:rsidDel="00000000" w:rsidP="00000000" w:rsidRDefault="00000000" w:rsidRPr="00000000" w14:paraId="0000007D">
      <w:pPr>
        <w:spacing w:line="2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1263650</wp:posOffset>
            </wp:positionH>
            <wp:positionV relativeFrom="paragraph">
              <wp:posOffset>260350</wp:posOffset>
            </wp:positionV>
            <wp:extent cx="3585210" cy="2272665"/>
            <wp:effectExtent b="0" l="0" r="0" t="0"/>
            <wp:wrapNone/>
            <wp:docPr id="45" name="image19.jpg"/>
            <a:graphic>
              <a:graphicData uri="http://schemas.openxmlformats.org/drawingml/2006/picture">
                <pic:pic>
                  <pic:nvPicPr>
                    <pic:cNvPr id="0" name="image19.jpg"/>
                    <pic:cNvPicPr preferRelativeResize="0"/>
                  </pic:nvPicPr>
                  <pic:blipFill>
                    <a:blip r:embed="rId9"/>
                    <a:srcRect b="0" l="0" r="0" t="0"/>
                    <a:stretch>
                      <a:fillRect/>
                    </a:stretch>
                  </pic:blipFill>
                  <pic:spPr>
                    <a:xfrm>
                      <a:off x="0" y="0"/>
                      <a:ext cx="3585210" cy="2272665"/>
                    </a:xfrm>
                    <a:prstGeom prst="rect"/>
                    <a:ln/>
                  </pic:spPr>
                </pic:pic>
              </a:graphicData>
            </a:graphic>
          </wp:anchor>
        </w:drawing>
      </w:r>
    </w:p>
    <w:p w:rsidR="00000000" w:rsidDel="00000000" w:rsidP="00000000" w:rsidRDefault="00000000" w:rsidRPr="00000000" w14:paraId="0000007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378"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81" w:lineRule="auto"/>
        <w:rPr>
          <w:sz w:val="28"/>
          <w:szCs w:val="28"/>
        </w:rPr>
      </w:pPr>
      <w:r w:rsidDel="00000000" w:rsidR="00000000" w:rsidRPr="00000000">
        <w:rPr>
          <w:sz w:val="28"/>
          <w:szCs w:val="28"/>
          <w:rtl w:val="0"/>
        </w:rPr>
        <w:t xml:space="preserve">By default, the login key is ‘HELLO’. Enter the login key and you will be redirected to the following admin dashboard.</w:t>
      </w:r>
    </w:p>
    <w:p w:rsidR="00000000" w:rsidDel="00000000" w:rsidP="00000000" w:rsidRDefault="00000000" w:rsidRPr="00000000" w14:paraId="00000094">
      <w:pPr>
        <w:spacing w:line="20" w:lineRule="auto"/>
        <w:rPr>
          <w:rFonts w:ascii="Times New Roman" w:cs="Times New Roman" w:eastAsia="Times New Roman" w:hAnsi="Times New Roman"/>
        </w:rPr>
        <w:sectPr>
          <w:type w:val="nextPage"/>
          <w:pgSz w:h="15840" w:w="12240" w:orient="portrait"/>
          <w:pgMar w:bottom="1440" w:top="1111" w:left="1140" w:right="1266"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454660</wp:posOffset>
            </wp:positionH>
            <wp:positionV relativeFrom="paragraph">
              <wp:posOffset>203834</wp:posOffset>
            </wp:positionV>
            <wp:extent cx="6076950" cy="2952750"/>
            <wp:effectExtent b="0" l="0" r="0" t="0"/>
            <wp:wrapNone/>
            <wp:docPr id="4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6076950" cy="2952750"/>
                    </a:xfrm>
                    <a:prstGeom prst="rect"/>
                    <a:ln/>
                  </pic:spPr>
                </pic:pic>
              </a:graphicData>
            </a:graphic>
          </wp:anchor>
        </w:drawing>
      </w:r>
    </w:p>
    <w:p w:rsidR="00000000" w:rsidDel="00000000" w:rsidP="00000000" w:rsidRDefault="00000000" w:rsidRPr="00000000" w14:paraId="00000095">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1" distB="0" distT="0" distL="0" distR="0" hidden="0" layoutInCell="1" locked="0" relativeHeight="0" simplePos="0">
            <wp:simplePos x="0" y="0"/>
            <wp:positionH relativeFrom="page">
              <wp:posOffset>1178560</wp:posOffset>
            </wp:positionH>
            <wp:positionV relativeFrom="page">
              <wp:posOffset>720725</wp:posOffset>
            </wp:positionV>
            <wp:extent cx="5932805" cy="3067050"/>
            <wp:effectExtent b="0" l="0" r="0" t="0"/>
            <wp:wrapNone/>
            <wp:docPr id="3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32805" cy="3067050"/>
                    </a:xfrm>
                    <a:prstGeom prst="rect"/>
                    <a:ln/>
                  </pic:spPr>
                </pic:pic>
              </a:graphicData>
            </a:graphic>
          </wp:anchor>
        </w:drawing>
      </w:r>
      <w:r w:rsidDel="00000000" w:rsidR="00000000" w:rsidRPr="00000000">
        <w:rPr>
          <w:rtl w:val="0"/>
        </w:rPr>
      </w:r>
    </w:p>
    <w:p w:rsidR="00000000" w:rsidDel="00000000" w:rsidP="00000000" w:rsidRDefault="00000000" w:rsidRPr="00000000" w14:paraId="0000009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30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266" w:lineRule="auto"/>
        <w:ind w:right="300"/>
        <w:rPr>
          <w:sz w:val="28"/>
          <w:szCs w:val="28"/>
        </w:rPr>
      </w:pPr>
      <w:r w:rsidDel="00000000" w:rsidR="00000000" w:rsidRPr="00000000">
        <w:rPr>
          <w:sz w:val="28"/>
          <w:szCs w:val="28"/>
          <w:rtl w:val="0"/>
        </w:rPr>
        <w:t xml:space="preserve">You are in the admin site of the Attendance Management System where you have almost all the control to the system. Be sure that you are the right person who is authorized to use the system. If you are here by mistake please Logout from the system.</w:t>
      </w:r>
    </w:p>
    <w:p w:rsidR="00000000" w:rsidDel="00000000" w:rsidP="00000000" w:rsidRDefault="00000000" w:rsidRPr="00000000" w14:paraId="000000AE">
      <w:pPr>
        <w:spacing w:line="3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line="266" w:lineRule="auto"/>
        <w:rPr>
          <w:sz w:val="28"/>
          <w:szCs w:val="28"/>
        </w:rPr>
      </w:pPr>
      <w:r w:rsidDel="00000000" w:rsidR="00000000" w:rsidRPr="00000000">
        <w:rPr>
          <w:sz w:val="28"/>
          <w:szCs w:val="28"/>
          <w:rtl w:val="0"/>
        </w:rPr>
        <w:t xml:space="preserve">First of all, add a department. We can also add multiple departments. We have to provide an id and a name to the department. Id can be DOECE, DOCE, etc. Name can be Department of Electronics and Computer Engineering, Department of Civil Engineering, etc.</w:t>
      </w:r>
    </w:p>
    <w:p w:rsidR="00000000" w:rsidDel="00000000" w:rsidP="00000000" w:rsidRDefault="00000000" w:rsidRPr="00000000" w14:paraId="000000B0">
      <w:pPr>
        <w:spacing w:line="20" w:lineRule="auto"/>
        <w:rPr>
          <w:rFonts w:ascii="Times New Roman" w:cs="Times New Roman" w:eastAsia="Times New Roman" w:hAnsi="Times New Roman"/>
        </w:rPr>
        <w:sectPr>
          <w:type w:val="nextPage"/>
          <w:pgSz w:h="15840" w:w="12240" w:orient="portrait"/>
          <w:pgMar w:bottom="916" w:top="1440" w:left="1140" w:right="1166"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454660</wp:posOffset>
            </wp:positionH>
            <wp:positionV relativeFrom="paragraph">
              <wp:posOffset>217805</wp:posOffset>
            </wp:positionV>
            <wp:extent cx="5943600" cy="2609850"/>
            <wp:effectExtent b="0" l="0" r="0" t="0"/>
            <wp:wrapNone/>
            <wp:docPr id="42"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5943600" cy="2609850"/>
                    </a:xfrm>
                    <a:prstGeom prst="rect"/>
                    <a:ln/>
                  </pic:spPr>
                </pic:pic>
              </a:graphicData>
            </a:graphic>
          </wp:anchor>
        </w:drawing>
      </w:r>
    </w:p>
    <w:p w:rsidR="00000000" w:rsidDel="00000000" w:rsidP="00000000" w:rsidRDefault="00000000" w:rsidRPr="00000000" w14:paraId="000000B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line="301" w:lineRule="auto"/>
        <w:ind w:right="500"/>
        <w:rPr>
          <w:sz w:val="27"/>
          <w:szCs w:val="27"/>
        </w:rPr>
        <w:sectPr>
          <w:type w:val="continuous"/>
          <w:pgSz w:h="15840" w:w="12240" w:orient="portrait"/>
          <w:pgMar w:bottom="916" w:top="1440" w:left="1140" w:right="1166" w:header="0" w:footer="0"/>
        </w:sectPr>
      </w:pPr>
      <w:r w:rsidDel="00000000" w:rsidR="00000000" w:rsidRPr="00000000">
        <w:rPr>
          <w:sz w:val="27"/>
          <w:szCs w:val="27"/>
          <w:rtl w:val="0"/>
        </w:rPr>
        <w:t xml:space="preserve">Now, add different programs which may be under different departments. The program consists of attributes like id, name, department and duration. Id can be</w:t>
      </w:r>
    </w:p>
    <w:p w:rsidR="00000000" w:rsidDel="00000000" w:rsidP="00000000" w:rsidRDefault="00000000" w:rsidRPr="00000000" w14:paraId="000000C4">
      <w:pPr>
        <w:spacing w:line="301" w:lineRule="auto"/>
        <w:ind w:right="140"/>
        <w:rPr>
          <w:sz w:val="27"/>
          <w:szCs w:val="27"/>
        </w:rPr>
      </w:pPr>
      <w:r w:rsidDel="00000000" w:rsidR="00000000" w:rsidRPr="00000000">
        <w:rPr>
          <w:sz w:val="27"/>
          <w:szCs w:val="27"/>
          <w:rtl w:val="0"/>
        </w:rPr>
        <w:t xml:space="preserve">BCT, BCE, etc. Name can be Bachelor of Computer Engineering, Bachelor of Civil Engineering, etc. Department can be DOECE, DOCE, etc. Duration can be 4, 5, etc.</w:t>
      </w:r>
    </w:p>
    <w:p w:rsidR="00000000" w:rsidDel="00000000" w:rsidP="00000000" w:rsidRDefault="00000000" w:rsidRPr="00000000" w14:paraId="000000C5">
      <w:pPr>
        <w:spacing w:line="2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454660</wp:posOffset>
            </wp:positionH>
            <wp:positionV relativeFrom="paragraph">
              <wp:posOffset>187325</wp:posOffset>
            </wp:positionV>
            <wp:extent cx="5942965" cy="2714625"/>
            <wp:effectExtent b="0" l="0" r="0" t="0"/>
            <wp:wrapNone/>
            <wp:docPr id="27"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942965" cy="2714625"/>
                    </a:xfrm>
                    <a:prstGeom prst="rect"/>
                    <a:ln/>
                  </pic:spPr>
                </pic:pic>
              </a:graphicData>
            </a:graphic>
          </wp:anchor>
        </w:drawing>
      </w:r>
    </w:p>
    <w:p w:rsidR="00000000" w:rsidDel="00000000" w:rsidP="00000000" w:rsidRDefault="00000000" w:rsidRPr="00000000" w14:paraId="000000C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line="29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266" w:lineRule="auto"/>
        <w:rPr>
          <w:sz w:val="28"/>
          <w:szCs w:val="28"/>
        </w:rPr>
      </w:pPr>
      <w:r w:rsidDel="00000000" w:rsidR="00000000" w:rsidRPr="00000000">
        <w:rPr>
          <w:sz w:val="28"/>
          <w:szCs w:val="28"/>
          <w:rtl w:val="0"/>
        </w:rPr>
        <w:t xml:space="preserve">Now, users are added in order to access the client part of the system. One or more users can be added easily. User consists of attributes like name, username, password and department. We have to remember the username and password in order to login from the client site.</w:t>
      </w:r>
    </w:p>
    <w:p w:rsidR="00000000" w:rsidDel="00000000" w:rsidP="00000000" w:rsidRDefault="00000000" w:rsidRPr="00000000" w14:paraId="000000E1">
      <w:pPr>
        <w:spacing w:line="20" w:lineRule="auto"/>
        <w:rPr>
          <w:rFonts w:ascii="Times New Roman" w:cs="Times New Roman" w:eastAsia="Times New Roman" w:hAnsi="Times New Roman"/>
        </w:rPr>
        <w:sectPr>
          <w:type w:val="nextPage"/>
          <w:pgSz w:h="15840" w:w="12240" w:orient="portrait"/>
          <w:pgMar w:bottom="1440" w:top="1120" w:left="1140" w:right="1386"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454660</wp:posOffset>
            </wp:positionH>
            <wp:positionV relativeFrom="paragraph">
              <wp:posOffset>452119</wp:posOffset>
            </wp:positionV>
            <wp:extent cx="5943600" cy="2633345"/>
            <wp:effectExtent b="0" l="0" r="0" t="0"/>
            <wp:wrapNone/>
            <wp:docPr id="40"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943600" cy="2633345"/>
                    </a:xfrm>
                    <a:prstGeom prst="rect"/>
                    <a:ln/>
                  </pic:spPr>
                </pic:pic>
              </a:graphicData>
            </a:graphic>
          </wp:anchor>
        </w:drawing>
      </w:r>
    </w:p>
    <w:p w:rsidR="00000000" w:rsidDel="00000000" w:rsidP="00000000" w:rsidRDefault="00000000" w:rsidRPr="00000000" w14:paraId="000000E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pacing w:line="2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line="280" w:lineRule="auto"/>
        <w:ind w:right="80"/>
        <w:rPr>
          <w:sz w:val="28"/>
          <w:szCs w:val="28"/>
        </w:rPr>
        <w:sectPr>
          <w:type w:val="continuous"/>
          <w:pgSz w:h="15840" w:w="12240" w:orient="portrait"/>
          <w:pgMar w:bottom="1440" w:top="1120" w:left="1140" w:right="1386" w:header="0" w:footer="0"/>
        </w:sectPr>
      </w:pPr>
      <w:r w:rsidDel="00000000" w:rsidR="00000000" w:rsidRPr="00000000">
        <w:rPr>
          <w:sz w:val="28"/>
          <w:szCs w:val="28"/>
          <w:rtl w:val="0"/>
        </w:rPr>
        <w:t xml:space="preserve">Now, subjects for the added program has to be added in order to take attendance by the teachers in the client site.</w:t>
      </w:r>
    </w:p>
    <w:p w:rsidR="00000000" w:rsidDel="00000000" w:rsidP="00000000" w:rsidRDefault="00000000" w:rsidRPr="00000000" w14:paraId="000000FB">
      <w:pPr>
        <w:spacing w:line="200" w:lineRule="auto"/>
        <w:rPr>
          <w:rFonts w:ascii="Times New Roman" w:cs="Times New Roman" w:eastAsia="Times New Roman" w:hAnsi="Times New Roman"/>
        </w:rPr>
      </w:pPr>
      <w:r w:rsidDel="00000000" w:rsidR="00000000" w:rsidRPr="00000000">
        <w:rPr>
          <w:sz w:val="28"/>
          <w:szCs w:val="28"/>
        </w:rPr>
        <w:drawing>
          <wp:anchor allowOverlap="1" behindDoc="1" distB="0" distT="0" distL="0" distR="0" hidden="0" layoutInCell="1" locked="0" relativeHeight="0" simplePos="0">
            <wp:simplePos x="0" y="0"/>
            <wp:positionH relativeFrom="page">
              <wp:posOffset>1178560</wp:posOffset>
            </wp:positionH>
            <wp:positionV relativeFrom="page">
              <wp:posOffset>720725</wp:posOffset>
            </wp:positionV>
            <wp:extent cx="5943600" cy="2633345"/>
            <wp:effectExtent b="0" l="0" r="0" t="0"/>
            <wp:wrapNone/>
            <wp:docPr id="2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2633345"/>
                    </a:xfrm>
                    <a:prstGeom prst="rect"/>
                    <a:ln/>
                  </pic:spPr>
                </pic:pic>
              </a:graphicData>
            </a:graphic>
          </wp:anchor>
        </w:drawing>
      </w:r>
      <w:r w:rsidDel="00000000" w:rsidR="00000000" w:rsidRPr="00000000">
        <w:rPr>
          <w:rtl w:val="0"/>
        </w:rPr>
      </w:r>
    </w:p>
    <w:p w:rsidR="00000000" w:rsidDel="00000000" w:rsidP="00000000" w:rsidRDefault="00000000" w:rsidRPr="00000000" w14:paraId="000000F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line="38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line="281" w:lineRule="auto"/>
        <w:ind w:right="220"/>
        <w:rPr>
          <w:color w:val="212529"/>
          <w:sz w:val="28"/>
          <w:szCs w:val="28"/>
        </w:rPr>
      </w:pPr>
      <w:r w:rsidDel="00000000" w:rsidR="00000000" w:rsidRPr="00000000">
        <w:rPr>
          <w:color w:val="212529"/>
          <w:sz w:val="28"/>
          <w:szCs w:val="28"/>
          <w:rtl w:val="0"/>
        </w:rPr>
        <w:t xml:space="preserve">Finally, classes are to be added in order to take attendance of specific class. Note that attendance can be taken only in the client side of the system.</w:t>
      </w:r>
    </w:p>
    <w:p w:rsidR="00000000" w:rsidDel="00000000" w:rsidP="00000000" w:rsidRDefault="00000000" w:rsidRPr="00000000" w14:paraId="00000112">
      <w:pPr>
        <w:spacing w:line="2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454660</wp:posOffset>
            </wp:positionH>
            <wp:positionV relativeFrom="paragraph">
              <wp:posOffset>-29843</wp:posOffset>
            </wp:positionV>
            <wp:extent cx="5943600" cy="2576195"/>
            <wp:effectExtent b="0" l="0" r="0" t="0"/>
            <wp:wrapNone/>
            <wp:docPr id="41" name="image17.jpg"/>
            <a:graphic>
              <a:graphicData uri="http://schemas.openxmlformats.org/drawingml/2006/picture">
                <pic:pic>
                  <pic:nvPicPr>
                    <pic:cNvPr id="0" name="image17.jpg"/>
                    <pic:cNvPicPr preferRelativeResize="0"/>
                  </pic:nvPicPr>
                  <pic:blipFill>
                    <a:blip r:embed="rId16"/>
                    <a:srcRect b="0" l="0" r="0" t="0"/>
                    <a:stretch>
                      <a:fillRect/>
                    </a:stretch>
                  </pic:blipFill>
                  <pic:spPr>
                    <a:xfrm>
                      <a:off x="0" y="0"/>
                      <a:ext cx="5943600" cy="2576195"/>
                    </a:xfrm>
                    <a:prstGeom prst="rect"/>
                    <a:ln/>
                  </pic:spPr>
                </pic:pic>
              </a:graphicData>
            </a:graphic>
          </wp:anchor>
        </w:drawing>
      </w:r>
    </w:p>
    <w:p w:rsidR="00000000" w:rsidDel="00000000" w:rsidP="00000000" w:rsidRDefault="00000000" w:rsidRPr="00000000" w14:paraId="0000011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line="36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line="263.00000000000006" w:lineRule="auto"/>
        <w:rPr>
          <w:color w:val="212529"/>
          <w:sz w:val="28"/>
          <w:szCs w:val="28"/>
        </w:rPr>
      </w:pPr>
      <w:r w:rsidDel="00000000" w:rsidR="00000000" w:rsidRPr="00000000">
        <w:rPr>
          <w:color w:val="212529"/>
          <w:sz w:val="28"/>
          <w:szCs w:val="28"/>
          <w:rtl w:val="0"/>
        </w:rPr>
        <w:t xml:space="preserve">All the added items can be viewed in the main dashboard by clicking on the tabs of interest. You can see various buttons for editing the details and for removing the records. For viewing subjects, input might be given which is similar as instructed above in 'For Subject' section. For viewing classes also, similar thing has to be done as in the case of subjects. When you do all the necessary work, be sure to Logout from the system.</w:t>
      </w:r>
    </w:p>
    <w:p w:rsidR="00000000" w:rsidDel="00000000" w:rsidP="00000000" w:rsidRDefault="00000000" w:rsidRPr="00000000" w14:paraId="00000129">
      <w:pPr>
        <w:spacing w:line="33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color w:val="212529"/>
          <w:sz w:val="28"/>
          <w:szCs w:val="28"/>
        </w:rPr>
        <w:sectPr>
          <w:type w:val="nextPage"/>
          <w:pgSz w:h="15840" w:w="12240" w:orient="portrait"/>
          <w:pgMar w:bottom="1440" w:top="1440" w:left="1140" w:right="1366" w:header="0" w:footer="0"/>
        </w:sectPr>
      </w:pPr>
      <w:r w:rsidDel="00000000" w:rsidR="00000000" w:rsidRPr="00000000">
        <w:rPr>
          <w:color w:val="212529"/>
          <w:sz w:val="28"/>
          <w:szCs w:val="28"/>
          <w:rtl w:val="0"/>
        </w:rPr>
        <w:t xml:space="preserve">There also is a help tab that will navigate you through the admin site.</w:t>
      </w:r>
    </w:p>
    <w:p w:rsidR="00000000" w:rsidDel="00000000" w:rsidP="00000000" w:rsidRDefault="00000000" w:rsidRPr="00000000" w14:paraId="0000012B">
      <w:pPr>
        <w:rPr>
          <w:b w:val="1"/>
          <w:sz w:val="32"/>
          <w:szCs w:val="32"/>
        </w:rPr>
      </w:pPr>
      <w:r w:rsidDel="00000000" w:rsidR="00000000" w:rsidRPr="00000000">
        <w:rPr>
          <w:b w:val="1"/>
          <w:sz w:val="32"/>
          <w:szCs w:val="32"/>
          <w:rtl w:val="0"/>
        </w:rPr>
        <w:t xml:space="preserve">2. Client Site</w:t>
      </w:r>
    </w:p>
    <w:p w:rsidR="00000000" w:rsidDel="00000000" w:rsidP="00000000" w:rsidRDefault="00000000" w:rsidRPr="00000000" w14:paraId="0000012C">
      <w:pPr>
        <w:spacing w:line="39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rPr>
          <w:b w:val="1"/>
          <w:sz w:val="28"/>
          <w:szCs w:val="28"/>
        </w:rPr>
      </w:pPr>
      <w:r w:rsidDel="00000000" w:rsidR="00000000" w:rsidRPr="00000000">
        <w:rPr>
          <w:b w:val="1"/>
          <w:sz w:val="28"/>
          <w:szCs w:val="28"/>
          <w:rtl w:val="0"/>
        </w:rPr>
        <w:t xml:space="preserve">Login</w:t>
      </w:r>
    </w:p>
    <w:p w:rsidR="00000000" w:rsidDel="00000000" w:rsidP="00000000" w:rsidRDefault="00000000" w:rsidRPr="00000000" w14:paraId="0000012E">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spacing w:line="251" w:lineRule="auto"/>
        <w:jc w:val="both"/>
        <w:rPr>
          <w:sz w:val="28"/>
          <w:szCs w:val="28"/>
        </w:rPr>
      </w:pPr>
      <w:r w:rsidDel="00000000" w:rsidR="00000000" w:rsidRPr="00000000">
        <w:rPr>
          <w:sz w:val="28"/>
          <w:szCs w:val="28"/>
          <w:rtl w:val="0"/>
        </w:rPr>
        <w:t xml:space="preserve">At first, teachers have to login with their username and password as provided by the administrator. Only the users whose account has been created by administrator from the admin site are authenticated.</w:t>
      </w:r>
    </w:p>
    <w:p w:rsidR="00000000" w:rsidDel="00000000" w:rsidP="00000000" w:rsidRDefault="00000000" w:rsidRPr="00000000" w14:paraId="00000130">
      <w:pPr>
        <w:spacing w:line="2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-3174</wp:posOffset>
            </wp:positionH>
            <wp:positionV relativeFrom="paragraph">
              <wp:posOffset>263525</wp:posOffset>
            </wp:positionV>
            <wp:extent cx="6303010" cy="2421255"/>
            <wp:effectExtent b="0" l="0" r="0" t="0"/>
            <wp:wrapNone/>
            <wp:docPr id="36" name="image13.jpg"/>
            <a:graphic>
              <a:graphicData uri="http://schemas.openxmlformats.org/drawingml/2006/picture">
                <pic:pic>
                  <pic:nvPicPr>
                    <pic:cNvPr id="0" name="image13.jpg"/>
                    <pic:cNvPicPr preferRelativeResize="0"/>
                  </pic:nvPicPr>
                  <pic:blipFill>
                    <a:blip r:embed="rId17"/>
                    <a:srcRect b="0" l="0" r="0" t="0"/>
                    <a:stretch>
                      <a:fillRect/>
                    </a:stretch>
                  </pic:blipFill>
                  <pic:spPr>
                    <a:xfrm>
                      <a:off x="0" y="0"/>
                      <a:ext cx="6303010" cy="2421255"/>
                    </a:xfrm>
                    <a:prstGeom prst="rect"/>
                    <a:ln/>
                  </pic:spPr>
                </pic:pic>
              </a:graphicData>
            </a:graphic>
          </wp:anchor>
        </w:drawing>
      </w:r>
    </w:p>
    <w:p w:rsidR="00000000" w:rsidDel="00000000" w:rsidP="00000000" w:rsidRDefault="00000000" w:rsidRPr="00000000" w14:paraId="0000013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spacing w:line="27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b w:val="1"/>
          <w:sz w:val="28"/>
          <w:szCs w:val="28"/>
          <w:rtl w:val="0"/>
        </w:rPr>
        <w:t xml:space="preserve">Home</w:t>
      </w:r>
      <w:r w:rsidDel="00000000" w:rsidR="00000000" w:rsidRPr="00000000">
        <w:rPr>
          <w:rtl w:val="0"/>
        </w:rPr>
      </w:r>
    </w:p>
    <w:p w:rsidR="00000000" w:rsidDel="00000000" w:rsidP="00000000" w:rsidRDefault="00000000" w:rsidRPr="00000000" w14:paraId="0000014A">
      <w:pPr>
        <w:spacing w:line="251" w:lineRule="auto"/>
        <w:jc w:val="both"/>
        <w:rPr>
          <w:sz w:val="28"/>
          <w:szCs w:val="28"/>
        </w:rPr>
      </w:pPr>
      <w:r w:rsidDel="00000000" w:rsidR="00000000" w:rsidRPr="00000000">
        <w:rPr>
          <w:sz w:val="28"/>
          <w:szCs w:val="28"/>
          <w:rtl w:val="0"/>
        </w:rPr>
        <w:t xml:space="preserve">Home shows “My Classes” which lists all the class whose attendance has been recorded. Here the classes are shown in simple cards listed with the programs, batch, section, class type.</w:t>
      </w:r>
    </w:p>
    <w:p w:rsidR="00000000" w:rsidDel="00000000" w:rsidP="00000000" w:rsidRDefault="00000000" w:rsidRPr="00000000" w14:paraId="0000014B">
      <w:pPr>
        <w:spacing w:line="251" w:lineRule="auto"/>
        <w:jc w:val="both"/>
        <w:rPr>
          <w:sz w:val="28"/>
          <w:szCs w:val="28"/>
        </w:rPr>
      </w:pPr>
      <w:r w:rsidDel="00000000" w:rsidR="00000000" w:rsidRPr="00000000">
        <w:rPr>
          <w:rtl w:val="0"/>
        </w:rPr>
      </w:r>
    </w:p>
    <w:p w:rsidR="00000000" w:rsidDel="00000000" w:rsidP="00000000" w:rsidRDefault="00000000" w:rsidRPr="00000000" w14:paraId="0000014C">
      <w:pPr>
        <w:spacing w:line="20" w:lineRule="auto"/>
        <w:rPr>
          <w:rFonts w:ascii="Times New Roman" w:cs="Times New Roman" w:eastAsia="Times New Roman" w:hAnsi="Times New Roman"/>
        </w:rPr>
        <w:sectPr>
          <w:type w:val="nextPage"/>
          <w:pgSz w:h="15840" w:w="12240" w:orient="portrait"/>
          <w:pgMar w:bottom="1440" w:top="1113" w:left="1140" w:right="1140" w:header="0" w:footer="0"/>
        </w:sectPr>
      </w:pPr>
      <w:r w:rsidDel="00000000" w:rsidR="00000000" w:rsidRPr="00000000">
        <w:rPr>
          <w:rFonts w:ascii="Times New Roman" w:cs="Times New Roman" w:eastAsia="Times New Roman" w:hAnsi="Times New Roman"/>
        </w:rPr>
        <w:drawing>
          <wp:inline distB="114300" distT="114300" distL="114300" distR="114300">
            <wp:extent cx="6324600" cy="2870200"/>
            <wp:effectExtent b="0" l="0" r="0" t="0"/>
            <wp:docPr id="3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324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line="261.99999999999994" w:lineRule="auto"/>
        <w:jc w:val="both"/>
        <w:rPr>
          <w:sz w:val="28"/>
          <w:szCs w:val="28"/>
        </w:rPr>
      </w:pPr>
      <w:r w:rsidDel="00000000" w:rsidR="00000000" w:rsidRPr="00000000">
        <w:rPr>
          <w:sz w:val="28"/>
          <w:szCs w:val="28"/>
          <w:rtl w:val="0"/>
        </w:rPr>
        <w:t xml:space="preserve">Along with all the general information the card also has buttons to easily access the “Attendance history” (this shows all the recorded attendance)</w:t>
      </w:r>
    </w:p>
    <w:p w:rsidR="00000000" w:rsidDel="00000000" w:rsidP="00000000" w:rsidRDefault="00000000" w:rsidRPr="00000000" w14:paraId="0000014E">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lin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24600" cy="2578100"/>
            <wp:effectExtent b="0" l="0" r="0" t="0"/>
            <wp:docPr id="3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6324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spacing w:line="3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rPr>
          <w:b w:val="1"/>
          <w:sz w:val="28"/>
          <w:szCs w:val="28"/>
        </w:rPr>
      </w:pPr>
      <w:r w:rsidDel="00000000" w:rsidR="00000000" w:rsidRPr="00000000">
        <w:rPr>
          <w:b w:val="1"/>
          <w:sz w:val="28"/>
          <w:szCs w:val="28"/>
          <w:rtl w:val="0"/>
        </w:rPr>
        <w:t xml:space="preserve">Take Attendance</w:t>
      </w:r>
    </w:p>
    <w:p w:rsidR="00000000" w:rsidDel="00000000" w:rsidP="00000000" w:rsidRDefault="00000000" w:rsidRPr="00000000" w14:paraId="0000015C">
      <w:pPr>
        <w:spacing w:line="34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spacing w:line="251" w:lineRule="auto"/>
        <w:jc w:val="both"/>
        <w:rPr>
          <w:sz w:val="28"/>
          <w:szCs w:val="28"/>
        </w:rPr>
      </w:pPr>
      <w:r w:rsidDel="00000000" w:rsidR="00000000" w:rsidRPr="00000000">
        <w:rPr>
          <w:sz w:val="28"/>
          <w:szCs w:val="28"/>
          <w:rtl w:val="0"/>
        </w:rPr>
        <w:t xml:space="preserve">This is the main section where the attendance record can be taken. To take the attendance first we are to select the right program, batch, section, year and then the subject and finally click on “Take Attendance” button.</w:t>
      </w:r>
    </w:p>
    <w:p w:rsidR="00000000" w:rsidDel="00000000" w:rsidP="00000000" w:rsidRDefault="00000000" w:rsidRPr="00000000" w14:paraId="0000015E">
      <w:pPr>
        <w:spacing w:line="251" w:lineRule="auto"/>
        <w:jc w:val="both"/>
        <w:rPr>
          <w:sz w:val="28"/>
          <w:szCs w:val="28"/>
        </w:rPr>
      </w:pPr>
      <w:r w:rsidDel="00000000" w:rsidR="00000000" w:rsidRPr="00000000">
        <w:rPr>
          <w:rtl w:val="0"/>
        </w:rPr>
      </w:r>
    </w:p>
    <w:p w:rsidR="00000000" w:rsidDel="00000000" w:rsidP="00000000" w:rsidRDefault="00000000" w:rsidRPr="00000000" w14:paraId="0000015F">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spacing w:line="20" w:lineRule="auto"/>
        <w:rPr>
          <w:rFonts w:ascii="Times New Roman" w:cs="Times New Roman" w:eastAsia="Times New Roman" w:hAnsi="Times New Roman"/>
        </w:rPr>
        <w:sectPr>
          <w:type w:val="nextPage"/>
          <w:pgSz w:h="15840" w:w="12240" w:orient="portrait"/>
          <w:pgMar w:bottom="1440" w:top="1118" w:left="1140" w:right="1140" w:header="0" w:footer="0"/>
        </w:sectPr>
      </w:pPr>
      <w:r w:rsidDel="00000000" w:rsidR="00000000" w:rsidRPr="00000000">
        <w:rPr>
          <w:rFonts w:ascii="Times New Roman" w:cs="Times New Roman" w:eastAsia="Times New Roman" w:hAnsi="Times New Roman"/>
        </w:rPr>
        <w:drawing>
          <wp:inline distB="114300" distT="114300" distL="114300" distR="114300">
            <wp:extent cx="6324600" cy="2070100"/>
            <wp:effectExtent b="0" l="0" r="0" t="0"/>
            <wp:docPr id="29"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324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line="261.99999999999994" w:lineRule="auto"/>
        <w:ind w:right="20"/>
        <w:jc w:val="both"/>
        <w:rPr>
          <w:sz w:val="28"/>
          <w:szCs w:val="28"/>
        </w:rPr>
      </w:pPr>
      <w:r w:rsidDel="00000000" w:rsidR="00000000" w:rsidRPr="00000000">
        <w:rPr>
          <w:sz w:val="28"/>
          <w:szCs w:val="28"/>
          <w:rtl w:val="0"/>
        </w:rPr>
        <w:t xml:space="preserve">On clicking the button, the list of all the students in the class appears in a table with their roll no, name and present/absent column.</w:t>
      </w:r>
    </w:p>
    <w:p w:rsidR="00000000" w:rsidDel="00000000" w:rsidP="00000000" w:rsidRDefault="00000000" w:rsidRPr="00000000" w14:paraId="00000167">
      <w:pPr>
        <w:spacing w:line="261.99999999999994" w:lineRule="auto"/>
        <w:ind w:right="20"/>
        <w:jc w:val="both"/>
        <w:rPr>
          <w:sz w:val="28"/>
          <w:szCs w:val="28"/>
        </w:rPr>
      </w:pPr>
      <w:r w:rsidDel="00000000" w:rsidR="00000000" w:rsidRPr="00000000">
        <w:rPr>
          <w:rtl w:val="0"/>
        </w:rPr>
      </w:r>
    </w:p>
    <w:p w:rsidR="00000000" w:rsidDel="00000000" w:rsidP="00000000" w:rsidRDefault="00000000" w:rsidRPr="00000000" w14:paraId="00000168">
      <w:pPr>
        <w:spacing w:lin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24600" cy="3124200"/>
            <wp:effectExtent b="0" l="0" r="0" t="0"/>
            <wp:docPr id="3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6324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spacing w:line="278.0000000000000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spacing w:line="251" w:lineRule="auto"/>
        <w:jc w:val="both"/>
        <w:rPr>
          <w:rFonts w:ascii="Times New Roman" w:cs="Times New Roman" w:eastAsia="Times New Roman" w:hAnsi="Times New Roman"/>
        </w:rPr>
        <w:sectPr>
          <w:type w:val="nextPage"/>
          <w:pgSz w:h="15840" w:w="12240" w:orient="portrait"/>
          <w:pgMar w:bottom="1440" w:top="1118" w:left="1140" w:right="1140" w:header="0" w:footer="0"/>
        </w:sectPr>
      </w:pPr>
      <w:r w:rsidDel="00000000" w:rsidR="00000000" w:rsidRPr="00000000">
        <w:rPr>
          <w:sz w:val="28"/>
          <w:szCs w:val="28"/>
          <w:rtl w:val="0"/>
        </w:rPr>
        <w:t xml:space="preserve">Now before taking the attendance user needs to specify the class type by selecting the drop down before the table by default, it is set to lecture class and for practical class it can be set by selecting from the drop-down.</w:t>
      </w:r>
      <w:r w:rsidDel="00000000" w:rsidR="00000000" w:rsidRPr="00000000">
        <w:rPr>
          <w:rtl w:val="0"/>
        </w:rPr>
      </w:r>
    </w:p>
    <w:p w:rsidR="00000000" w:rsidDel="00000000" w:rsidP="00000000" w:rsidRDefault="00000000" w:rsidRPr="00000000" w14:paraId="0000016C">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97567" cy="3371456"/>
            <wp:effectExtent b="0" l="0" r="0" t="0"/>
            <wp:docPr id="25"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797567" cy="3371456"/>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spacing w:line="29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spacing w:line="246.99999999999994" w:lineRule="auto"/>
        <w:jc w:val="both"/>
        <w:rPr>
          <w:sz w:val="28"/>
          <w:szCs w:val="28"/>
        </w:rPr>
      </w:pPr>
      <w:r w:rsidDel="00000000" w:rsidR="00000000" w:rsidRPr="00000000">
        <w:rPr>
          <w:sz w:val="28"/>
          <w:szCs w:val="28"/>
          <w:rtl w:val="0"/>
        </w:rPr>
        <w:t xml:space="preserve">By default, all students are marked absent shown by red highlight; to mark any student present you go beside the name of the student in present/absent column and click on the checkbox, on clicking the checkbox the row with student name is highlighted by green color which signifies that student is marked prese</w:t>
      </w:r>
    </w:p>
    <w:p w:rsidR="00000000" w:rsidDel="00000000" w:rsidP="00000000" w:rsidRDefault="00000000" w:rsidRPr="00000000" w14:paraId="00000170">
      <w:pPr>
        <w:spacing w:line="246.99999999999994" w:lineRule="auto"/>
        <w:jc w:val="both"/>
        <w:rPr>
          <w:sz w:val="28"/>
          <w:szCs w:val="28"/>
        </w:rPr>
        <w:sectPr>
          <w:type w:val="continuous"/>
          <w:pgSz w:h="15840" w:w="12240" w:orient="portrait"/>
          <w:pgMar w:bottom="1440" w:top="1118" w:left="1140" w:right="1140" w:header="0" w:footer="0"/>
        </w:sectPr>
      </w:pPr>
      <w:r w:rsidDel="00000000" w:rsidR="00000000" w:rsidRPr="00000000">
        <w:rPr>
          <w:sz w:val="28"/>
          <w:szCs w:val="28"/>
        </w:rPr>
        <w:drawing>
          <wp:inline distB="114300" distT="114300" distL="114300" distR="114300">
            <wp:extent cx="6324600" cy="4787900"/>
            <wp:effectExtent b="0" l="0" r="0" t="0"/>
            <wp:docPr id="34"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6324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spacing w:line="2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spacing w:line="259" w:lineRule="auto"/>
        <w:jc w:val="both"/>
        <w:rPr>
          <w:sz w:val="27"/>
          <w:szCs w:val="27"/>
        </w:rPr>
      </w:pPr>
      <w:r w:rsidDel="00000000" w:rsidR="00000000" w:rsidRPr="00000000">
        <w:rPr>
          <w:sz w:val="27"/>
          <w:szCs w:val="27"/>
          <w:rtl w:val="0"/>
        </w:rPr>
        <w:t xml:space="preserve">After taking the attendance (marking all the checkbox) user can submit the record by clicking “submit” button. This submits the record and stores it. After clicking the submit button the overview of the attendance record of the class appears and the user can edit (make changes to the recorded data), delete (delete entire record), or export it to excel.</w:t>
      </w:r>
    </w:p>
    <w:p w:rsidR="00000000" w:rsidDel="00000000" w:rsidP="00000000" w:rsidRDefault="00000000" w:rsidRPr="00000000" w14:paraId="00000173">
      <w:pPr>
        <w:spacing w:line="259" w:lineRule="auto"/>
        <w:jc w:val="both"/>
        <w:rPr>
          <w:sz w:val="27"/>
          <w:szCs w:val="27"/>
        </w:rPr>
      </w:pPr>
      <w:r w:rsidDel="00000000" w:rsidR="00000000" w:rsidRPr="00000000">
        <w:rPr>
          <w:rtl w:val="0"/>
        </w:rPr>
      </w:r>
    </w:p>
    <w:p w:rsidR="00000000" w:rsidDel="00000000" w:rsidP="00000000" w:rsidRDefault="00000000" w:rsidRPr="00000000" w14:paraId="00000174">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7">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spacing w:line="20" w:lineRule="auto"/>
        <w:rPr>
          <w:rFonts w:ascii="Times New Roman" w:cs="Times New Roman" w:eastAsia="Times New Roman" w:hAnsi="Times New Roman"/>
        </w:rPr>
        <w:sectPr>
          <w:type w:val="nextPage"/>
          <w:pgSz w:h="15840" w:w="12240" w:orient="portrait"/>
          <w:pgMar w:bottom="1440" w:top="1440" w:left="1140" w:right="1140" w:header="0" w:footer="0"/>
        </w:sectPr>
      </w:pPr>
      <w:r w:rsidDel="00000000" w:rsidR="00000000" w:rsidRPr="00000000">
        <w:rPr>
          <w:rFonts w:ascii="Times New Roman" w:cs="Times New Roman" w:eastAsia="Times New Roman" w:hAnsi="Times New Roman"/>
        </w:rPr>
        <w:drawing>
          <wp:inline distB="114300" distT="114300" distL="114300" distR="114300">
            <wp:extent cx="6324600" cy="2794000"/>
            <wp:effectExtent b="0" l="0" r="0" t="0"/>
            <wp:docPr id="3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6324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34100" cy="2463800"/>
            <wp:effectExtent b="0" l="0" r="0" t="0"/>
            <wp:docPr id="46"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61341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spacing w:line="20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rPr>
          <w:sz w:val="27"/>
          <w:szCs w:val="27"/>
        </w:rPr>
      </w:pPr>
      <w:r w:rsidDel="00000000" w:rsidR="00000000" w:rsidRPr="00000000">
        <w:rPr>
          <w:sz w:val="27"/>
          <w:szCs w:val="27"/>
          <w:rtl w:val="0"/>
        </w:rPr>
        <w:t xml:space="preserve">Above figure illustrated the editing record feature available to the user.</w:t>
      </w:r>
    </w:p>
    <w:p w:rsidR="00000000" w:rsidDel="00000000" w:rsidP="00000000" w:rsidRDefault="00000000" w:rsidRPr="00000000" w14:paraId="0000017F">
      <w:pPr>
        <w:rPr>
          <w:sz w:val="27"/>
          <w:szCs w:val="27"/>
        </w:rPr>
      </w:pPr>
      <w:r w:rsidDel="00000000" w:rsidR="00000000" w:rsidRPr="00000000">
        <w:rPr>
          <w:rtl w:val="0"/>
        </w:rPr>
      </w:r>
    </w:p>
    <w:p w:rsidR="00000000" w:rsidDel="00000000" w:rsidP="00000000" w:rsidRDefault="00000000" w:rsidRPr="00000000" w14:paraId="00000180">
      <w:pPr>
        <w:spacing w:lin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34100" cy="2794000"/>
            <wp:effectExtent b="0" l="0" r="0" t="0"/>
            <wp:docPr id="26"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61341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pacing w:line="27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2">
      <w:pPr>
        <w:rPr>
          <w:sz w:val="27"/>
          <w:szCs w:val="27"/>
        </w:rPr>
        <w:sectPr>
          <w:type w:val="nextPage"/>
          <w:pgSz w:h="15840" w:w="12240" w:orient="portrait"/>
          <w:pgMar w:bottom="1440" w:top="1440" w:left="1140" w:right="1440" w:header="0" w:footer="0"/>
        </w:sectPr>
      </w:pPr>
      <w:r w:rsidDel="00000000" w:rsidR="00000000" w:rsidRPr="00000000">
        <w:rPr>
          <w:sz w:val="27"/>
          <w:szCs w:val="27"/>
          <w:rtl w:val="0"/>
        </w:rPr>
        <w:t xml:space="preserve">Above figure illustrates the delete record feature available to the user.</w:t>
      </w:r>
    </w:p>
    <w:p w:rsidR="00000000" w:rsidDel="00000000" w:rsidP="00000000" w:rsidRDefault="00000000" w:rsidRPr="00000000" w14:paraId="00000183">
      <w:pPr>
        <w:rPr>
          <w:b w:val="1"/>
          <w:sz w:val="28"/>
          <w:szCs w:val="28"/>
        </w:rPr>
      </w:pPr>
      <w:r w:rsidDel="00000000" w:rsidR="00000000" w:rsidRPr="00000000">
        <w:rPr>
          <w:b w:val="1"/>
          <w:sz w:val="28"/>
          <w:szCs w:val="28"/>
          <w:rtl w:val="0"/>
        </w:rPr>
        <w:t xml:space="preserve">Visualization</w:t>
      </w:r>
    </w:p>
    <w:p w:rsidR="00000000" w:rsidDel="00000000" w:rsidP="00000000" w:rsidRDefault="00000000" w:rsidRPr="00000000" w14:paraId="00000184">
      <w:pPr>
        <w:spacing w:line="34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spacing w:line="251" w:lineRule="auto"/>
        <w:jc w:val="both"/>
        <w:rPr>
          <w:sz w:val="28"/>
          <w:szCs w:val="28"/>
        </w:rPr>
      </w:pPr>
      <w:r w:rsidDel="00000000" w:rsidR="00000000" w:rsidRPr="00000000">
        <w:rPr>
          <w:sz w:val="28"/>
          <w:szCs w:val="28"/>
          <w:rtl w:val="0"/>
        </w:rPr>
        <w:t xml:space="preserve">Attendance records of specific class can be visualized. For this, click on Visualization tab. Then fill the class details (program, batch, section, year, part, subject, class type) and finally click on Visualize button to visualize the records.</w:t>
      </w:r>
    </w:p>
    <w:p w:rsidR="00000000" w:rsidDel="00000000" w:rsidP="00000000" w:rsidRDefault="00000000" w:rsidRPr="00000000" w14:paraId="00000186">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spacing w:lin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24600" cy="2705100"/>
            <wp:effectExtent b="0" l="0" r="0" t="0"/>
            <wp:docPr id="30"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6324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spacing w:line="3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rPr>
          <w:sz w:val="28"/>
          <w:szCs w:val="28"/>
        </w:rPr>
      </w:pPr>
      <w:r w:rsidDel="00000000" w:rsidR="00000000" w:rsidRPr="00000000">
        <w:rPr>
          <w:sz w:val="28"/>
          <w:szCs w:val="28"/>
          <w:rtl w:val="0"/>
        </w:rPr>
        <w:t xml:space="preserve">The date-wise attendance record plots the no of present students at respective dates.</w:t>
      </w:r>
    </w:p>
    <w:p w:rsidR="00000000" w:rsidDel="00000000" w:rsidP="00000000" w:rsidRDefault="00000000" w:rsidRPr="00000000" w14:paraId="00000191">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spacing w:line="20" w:lineRule="auto"/>
        <w:rPr>
          <w:rFonts w:ascii="Times New Roman" w:cs="Times New Roman" w:eastAsia="Times New Roman" w:hAnsi="Times New Roman"/>
        </w:rPr>
        <w:sectPr>
          <w:type w:val="nextPage"/>
          <w:pgSz w:h="15840" w:w="12240" w:orient="portrait"/>
          <w:pgMar w:bottom="1440" w:top="1115" w:left="1140" w:right="1140" w:header="0" w:footer="0"/>
        </w:sectPr>
      </w:pPr>
      <w:r w:rsidDel="00000000" w:rsidR="00000000" w:rsidRPr="00000000">
        <w:rPr>
          <w:rFonts w:ascii="Times New Roman" w:cs="Times New Roman" w:eastAsia="Times New Roman" w:hAnsi="Times New Roman"/>
        </w:rPr>
        <w:drawing>
          <wp:inline distB="114300" distT="114300" distL="114300" distR="114300">
            <wp:extent cx="6324600" cy="3784600"/>
            <wp:effectExtent b="0" l="0" r="0" t="0"/>
            <wp:docPr id="44"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6324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spacing w:line="261.99999999999994" w:lineRule="auto"/>
        <w:rPr>
          <w:sz w:val="28"/>
          <w:szCs w:val="28"/>
        </w:rPr>
      </w:pPr>
      <w:r w:rsidDel="00000000" w:rsidR="00000000" w:rsidRPr="00000000">
        <w:rPr>
          <w:sz w:val="28"/>
          <w:szCs w:val="28"/>
          <w:rtl w:val="0"/>
        </w:rPr>
        <w:t xml:space="preserve">The student-wise attendance records shows the records in descending order of no. of present days from top to bottom.</w:t>
      </w:r>
    </w:p>
    <w:p w:rsidR="00000000" w:rsidDel="00000000" w:rsidP="00000000" w:rsidRDefault="00000000" w:rsidRPr="00000000" w14:paraId="0000019C">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spacing w:lin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24600" cy="3759200"/>
            <wp:effectExtent b="0" l="0" r="0" t="0"/>
            <wp:docPr id="35"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6324600" cy="3759200"/>
                    </a:xfrm>
                    <a:prstGeom prst="rect"/>
                    <a:ln/>
                  </pic:spPr>
                </pic:pic>
              </a:graphicData>
            </a:graphic>
          </wp:inline>
        </w:drawing>
      </w: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14:paraId="000001A1">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1A2">
      <w:pPr>
        <w:spacing w:line="14.39999999999999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rPr>
          <w:sz w:val="28"/>
          <w:szCs w:val="28"/>
        </w:rPr>
      </w:pPr>
      <w:r w:rsidDel="00000000" w:rsidR="00000000" w:rsidRPr="00000000">
        <w:rPr>
          <w:sz w:val="28"/>
          <w:szCs w:val="28"/>
          <w:rtl w:val="0"/>
        </w:rPr>
        <w:t xml:space="preserve">This section gives the summary of all attendance records taken for a specific section.</w:t>
      </w:r>
    </w:p>
    <w:p w:rsidR="00000000" w:rsidDel="00000000" w:rsidP="00000000" w:rsidRDefault="00000000" w:rsidRPr="00000000" w14:paraId="000001A4">
      <w:pPr>
        <w:rPr>
          <w:sz w:val="28"/>
          <w:szCs w:val="28"/>
        </w:rPr>
      </w:pPr>
      <w:r w:rsidDel="00000000" w:rsidR="00000000" w:rsidRPr="00000000">
        <w:rPr>
          <w:sz w:val="28"/>
          <w:szCs w:val="28"/>
          <w:rtl w:val="0"/>
        </w:rPr>
        <w:t xml:space="preserve">Select the required class details. The summary can also be downloaded in excel.</w:t>
      </w:r>
    </w:p>
    <w:p w:rsidR="00000000" w:rsidDel="00000000" w:rsidP="00000000" w:rsidRDefault="00000000" w:rsidRPr="00000000" w14:paraId="000001A5">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8">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9">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spacing w:line="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spacing w:lin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29313" cy="3539552"/>
            <wp:effectExtent b="0" l="0" r="0" t="0"/>
            <wp:docPr id="24"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5929313" cy="3539552"/>
                    </a:xfrm>
                    <a:prstGeom prst="rect"/>
                    <a:ln/>
                  </pic:spPr>
                </pic:pic>
              </a:graphicData>
            </a:graphic>
          </wp:inline>
        </w:drawing>
      </w:r>
      <w:r w:rsidDel="00000000" w:rsidR="00000000" w:rsidRPr="00000000">
        <w:rPr>
          <w:rtl w:val="0"/>
        </w:rPr>
      </w:r>
    </w:p>
    <w:sectPr>
      <w:type w:val="nextPage"/>
      <w:pgSz w:h="15840" w:w="12240" w:orient="portrait"/>
      <w:pgMar w:bottom="1440" w:top="1118" w:left="114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style>
  <w:style w:type="character" w:styleId="2" w:default="1">
    <w:name w:val="Default Paragraph Font"/>
    <w:uiPriority w:val="1"/>
    <w:semiHidden w:val="1"/>
    <w:unhideWhenUsed w:val="1"/>
  </w:style>
  <w:style w:type="table" w:styleId="3" w:default="1">
    <w:name w:val="Normal Table"/>
    <w:uiPriority w:val="99"/>
    <w:semiHidden w:val="1"/>
    <w:unhideWhenUsed w:val="1"/>
    <w:qFormat w:val="1"/>
    <w:tblPr>
      <w:tblStyle w:val="3"/>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6.png"/><Relationship Id="rId21" Type="http://schemas.openxmlformats.org/officeDocument/2006/relationships/image" Target="media/image14.png"/><Relationship Id="rId24" Type="http://schemas.openxmlformats.org/officeDocument/2006/relationships/image" Target="media/image1.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jpg"/><Relationship Id="rId26" Type="http://schemas.openxmlformats.org/officeDocument/2006/relationships/image" Target="media/image23.png"/><Relationship Id="rId25" Type="http://schemas.openxmlformats.org/officeDocument/2006/relationships/image" Target="media/image21.png"/><Relationship Id="rId28" Type="http://schemas.openxmlformats.org/officeDocument/2006/relationships/image" Target="media/image22.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8.png"/><Relationship Id="rId7" Type="http://schemas.openxmlformats.org/officeDocument/2006/relationships/image" Target="media/image9.png"/><Relationship Id="rId8" Type="http://schemas.openxmlformats.org/officeDocument/2006/relationships/hyperlink" Target="https://reactjs.org/" TargetMode="External"/><Relationship Id="rId30" Type="http://schemas.openxmlformats.org/officeDocument/2006/relationships/image" Target="media/image16.png"/><Relationship Id="rId11" Type="http://schemas.openxmlformats.org/officeDocument/2006/relationships/image" Target="media/image11.png"/><Relationship Id="rId10" Type="http://schemas.openxmlformats.org/officeDocument/2006/relationships/image" Target="media/image5.jpg"/><Relationship Id="rId13" Type="http://schemas.openxmlformats.org/officeDocument/2006/relationships/image" Target="media/image7.jpg"/><Relationship Id="rId12" Type="http://schemas.openxmlformats.org/officeDocument/2006/relationships/image" Target="media/image10.jpg"/><Relationship Id="rId15" Type="http://schemas.openxmlformats.org/officeDocument/2006/relationships/image" Target="media/image12.png"/><Relationship Id="rId14" Type="http://schemas.openxmlformats.org/officeDocument/2006/relationships/image" Target="media/image4.jpg"/><Relationship Id="rId17" Type="http://schemas.openxmlformats.org/officeDocument/2006/relationships/image" Target="media/image13.jpg"/><Relationship Id="rId16" Type="http://schemas.openxmlformats.org/officeDocument/2006/relationships/image" Target="media/image17.jpg"/><Relationship Id="rId19" Type="http://schemas.openxmlformats.org/officeDocument/2006/relationships/image" Target="media/image8.png"/><Relationship Id="rId18"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HHDXbdUlasSRwIlJ5E8HKBLnPQ==">CgMxLjAyCWguMzBqMHpsbDgAciExQWRVVGktbnVrVmdBd2MxTUUzYWFJZGhMd09hTXZPRGs=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2023-08-25T12:53:53Z</dcterms:created>
  <dc:creator>prade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763113DA144341D6B2D8BF63BA81C20D</vt:lpwstr>
  </property>
</Properties>
</file>